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2B" w:rsidRDefault="00F47275">
      <w:pPr>
        <w:spacing w:before="40"/>
        <w:ind w:left="3494" w:right="376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FC0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6FC0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b/>
          <w:color w:val="006FC0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 xml:space="preserve">bh </w:t>
      </w:r>
      <w:r>
        <w:rPr>
          <w:rFonts w:ascii="Calibri" w:eastAsia="Calibri" w:hAnsi="Calibri" w:cs="Calibri"/>
          <w:b/>
          <w:color w:val="006FC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FC0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iva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FC0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ava</w:t>
      </w:r>
    </w:p>
    <w:p w:rsidR="005C0A2B" w:rsidRDefault="00F47275">
      <w:pPr>
        <w:spacing w:line="260" w:lineRule="exact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So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ft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nee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1                                                                                        </w:t>
      </w:r>
      <w:r>
        <w:rPr>
          <w:rFonts w:ascii="Calibri" w:eastAsia="Calibri" w:hAnsi="Calibri" w:cs="Calibri"/>
          <w:b/>
          <w:spacing w:val="2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Em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il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FF"/>
          <w:spacing w:val="-49"/>
          <w:position w:val="1"/>
          <w:sz w:val="22"/>
          <w:szCs w:val="22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position w:val="1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3"/>
            <w:position w:val="1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position w:val="1"/>
            <w:sz w:val="22"/>
            <w:szCs w:val="22"/>
            <w:u w:val="single" w:color="0000FF"/>
          </w:rPr>
          <w:t>sh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2"/>
            <w:szCs w:val="22"/>
            <w:u w:val="single" w:color="0000FF"/>
          </w:rPr>
          <w:t>abh</w:t>
        </w:r>
        <w:r>
          <w:rPr>
            <w:rFonts w:ascii="Calibri" w:eastAsia="Calibri" w:hAnsi="Calibri" w:cs="Calibri"/>
            <w:color w:val="0000FF"/>
            <w:spacing w:val="1"/>
            <w:position w:val="1"/>
            <w:sz w:val="22"/>
            <w:szCs w:val="22"/>
            <w:u w:val="single" w:color="0000FF"/>
          </w:rPr>
          <w:t>2</w:t>
        </w:r>
        <w:r>
          <w:rPr>
            <w:rFonts w:ascii="Calibri" w:eastAsia="Calibri" w:hAnsi="Calibri" w:cs="Calibri"/>
            <w:color w:val="0000FF"/>
            <w:spacing w:val="-2"/>
            <w:position w:val="1"/>
            <w:sz w:val="22"/>
            <w:szCs w:val="22"/>
            <w:u w:val="single" w:color="0000FF"/>
          </w:rPr>
          <w:t>5</w:t>
        </w:r>
        <w:r>
          <w:rPr>
            <w:rFonts w:ascii="Calibri" w:eastAsia="Calibri" w:hAnsi="Calibri" w:cs="Calibri"/>
            <w:color w:val="0000FF"/>
            <w:spacing w:val="1"/>
            <w:position w:val="1"/>
            <w:sz w:val="22"/>
            <w:szCs w:val="22"/>
            <w:u w:val="single" w:color="0000FF"/>
          </w:rPr>
          <w:t>92</w:t>
        </w:r>
        <w:r>
          <w:rPr>
            <w:rFonts w:ascii="Calibri" w:eastAsia="Calibri" w:hAnsi="Calibri" w:cs="Calibri"/>
            <w:color w:val="0000FF"/>
            <w:position w:val="1"/>
            <w:sz w:val="22"/>
            <w:szCs w:val="22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-4"/>
            <w:position w:val="1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position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position w:val="1"/>
            <w:sz w:val="22"/>
            <w:szCs w:val="22"/>
            <w:u w:val="single" w:color="0000FF"/>
          </w:rPr>
          <w:t>ai</w:t>
        </w:r>
        <w:r>
          <w:rPr>
            <w:rFonts w:ascii="Calibri" w:eastAsia="Calibri" w:hAnsi="Calibri" w:cs="Calibri"/>
            <w:color w:val="0000FF"/>
            <w:spacing w:val="-3"/>
            <w:position w:val="1"/>
            <w:sz w:val="22"/>
            <w:szCs w:val="22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position w:val="1"/>
            <w:sz w:val="22"/>
            <w:szCs w:val="22"/>
            <w:u w:val="single" w:color="0000FF"/>
          </w:rPr>
          <w:t>.c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position w:val="1"/>
            <w:sz w:val="22"/>
            <w:szCs w:val="22"/>
            <w:u w:val="single" w:color="0000FF"/>
          </w:rPr>
          <w:t>m</w:t>
        </w:r>
      </w:hyperlink>
    </w:p>
    <w:p w:rsidR="005C0A2B" w:rsidRDefault="00F47275">
      <w:pPr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AQ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sz w:val="22"/>
          <w:szCs w:val="22"/>
        </w:rPr>
        <w:t>ft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d                                                                                     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hone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+91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z w:val="22"/>
          <w:szCs w:val="22"/>
        </w:rPr>
        <w:t>9</w:t>
      </w:r>
    </w:p>
    <w:p w:rsidR="005C0A2B" w:rsidRDefault="005C0A2B">
      <w:pPr>
        <w:spacing w:before="12" w:line="260" w:lineRule="exact"/>
        <w:rPr>
          <w:sz w:val="26"/>
          <w:szCs w:val="26"/>
        </w:rPr>
      </w:pPr>
    </w:p>
    <w:p w:rsidR="005C0A2B" w:rsidRDefault="00F47275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FC0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FC0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color w:val="006FC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:</w:t>
      </w:r>
    </w:p>
    <w:p w:rsidR="005C0A2B" w:rsidRDefault="005C0A2B">
      <w:pPr>
        <w:spacing w:before="7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9"/>
        <w:gridCol w:w="4607"/>
      </w:tblGrid>
      <w:tr w:rsidR="005C0A2B">
        <w:trPr>
          <w:trHeight w:hRule="exact" w:val="278"/>
        </w:trPr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5C0A2B" w:rsidRDefault="00F4727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0A2B" w:rsidRDefault="00F4727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JS, H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CS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C#</w:t>
            </w:r>
          </w:p>
        </w:tc>
      </w:tr>
      <w:tr w:rsidR="005C0A2B">
        <w:trPr>
          <w:trHeight w:hRule="exact" w:val="278"/>
        </w:trPr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4F0"/>
          </w:tcPr>
          <w:p w:rsidR="005C0A2B" w:rsidRDefault="00F4727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atab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0A2B" w:rsidRDefault="00F4727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T-SQL,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QL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</w:tr>
    </w:tbl>
    <w:p w:rsidR="005C0A2B" w:rsidRDefault="005C0A2B">
      <w:pPr>
        <w:spacing w:before="12" w:line="260" w:lineRule="exact"/>
        <w:rPr>
          <w:sz w:val="26"/>
          <w:szCs w:val="26"/>
        </w:rPr>
      </w:pPr>
    </w:p>
    <w:p w:rsidR="005C0A2B" w:rsidRDefault="00F47275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FC0"/>
          <w:sz w:val="28"/>
          <w:szCs w:val="28"/>
        </w:rPr>
        <w:t>Ex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006FC0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6FC0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nc</w:t>
      </w:r>
      <w:r>
        <w:rPr>
          <w:rFonts w:ascii="Calibri" w:eastAsia="Calibri" w:hAnsi="Calibri" w:cs="Calibri"/>
          <w:b/>
          <w:color w:val="006FC0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FC0"/>
          <w:sz w:val="28"/>
          <w:szCs w:val="28"/>
        </w:rPr>
        <w:t>:</w:t>
      </w:r>
    </w:p>
    <w:p w:rsidR="005C0A2B" w:rsidRDefault="00F47275">
      <w:pPr>
        <w:spacing w:before="26" w:line="300" w:lineRule="exact"/>
        <w:ind w:left="100" w:right="34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Softw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e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 1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AQ 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yd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ia) </w:t>
      </w:r>
      <w:r>
        <w:rPr>
          <w:rFonts w:ascii="Calibri" w:eastAsia="Calibri" w:hAnsi="Calibri" w:cs="Calibri"/>
          <w:spacing w:val="1"/>
          <w:sz w:val="24"/>
          <w:szCs w:val="24"/>
        </w:rPr>
        <w:t>[M</w:t>
      </w:r>
      <w:r>
        <w:rPr>
          <w:rFonts w:ascii="Calibri" w:eastAsia="Calibri" w:hAnsi="Calibri" w:cs="Calibri"/>
          <w:sz w:val="24"/>
          <w:szCs w:val="24"/>
        </w:rPr>
        <w:t xml:space="preserve">ay 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position w:val="8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position w:val="8"/>
          <w:sz w:val="16"/>
          <w:szCs w:val="16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16 -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]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spacing w:before="1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el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ed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F47275">
        <w:rPr>
          <w:rFonts w:ascii="Calibri" w:eastAsia="Calibri" w:hAnsi="Calibri" w:cs="Calibri"/>
          <w:sz w:val="22"/>
          <w:szCs w:val="22"/>
        </w:rPr>
        <w:t>eb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F47275">
        <w:rPr>
          <w:rFonts w:ascii="Calibri" w:eastAsia="Calibri" w:hAnsi="Calibri" w:cs="Calibri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F47275">
        <w:rPr>
          <w:rFonts w:ascii="Calibri" w:eastAsia="Calibri" w:hAnsi="Calibri" w:cs="Calibri"/>
          <w:sz w:val="22"/>
          <w:szCs w:val="22"/>
        </w:rPr>
        <w:t xml:space="preserve">ed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ch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tures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that 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relia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le,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scal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ab</w:t>
      </w:r>
      <w:r w:rsidRPr="00F47275">
        <w:rPr>
          <w:rFonts w:ascii="Calibri" w:eastAsia="Calibri" w:hAnsi="Calibri" w:cs="Calibri"/>
          <w:sz w:val="22"/>
          <w:szCs w:val="22"/>
        </w:rPr>
        <w:t>le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hi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F47275">
        <w:rPr>
          <w:rFonts w:ascii="Calibri" w:eastAsia="Calibri" w:hAnsi="Calibri" w:cs="Calibri"/>
          <w:sz w:val="22"/>
          <w:szCs w:val="22"/>
        </w:rPr>
        <w:t>h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perf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t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entif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 xml:space="preserve">ed 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esi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F47275">
        <w:rPr>
          <w:rFonts w:ascii="Calibri" w:eastAsia="Calibri" w:hAnsi="Calibri" w:cs="Calibri"/>
          <w:sz w:val="22"/>
          <w:szCs w:val="22"/>
        </w:rPr>
        <w:t>n alt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iv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s and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ndu</w:t>
      </w:r>
      <w:r w:rsidRPr="00F47275">
        <w:rPr>
          <w:rFonts w:ascii="Calibri" w:eastAsia="Calibri" w:hAnsi="Calibri" w:cs="Calibri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 xml:space="preserve">ed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ech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al feasi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F47275">
        <w:rPr>
          <w:rFonts w:ascii="Calibri" w:eastAsia="Calibri" w:hAnsi="Calibri" w:cs="Calibri"/>
          <w:sz w:val="22"/>
          <w:szCs w:val="22"/>
        </w:rPr>
        <w:t>it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F47275">
        <w:rPr>
          <w:rFonts w:ascii="Calibri" w:eastAsia="Calibri" w:hAnsi="Calibri" w:cs="Calibri"/>
          <w:sz w:val="22"/>
          <w:szCs w:val="22"/>
        </w:rPr>
        <w:t>.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el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ed p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oo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cepts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 xml:space="preserve">r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ech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 xml:space="preserve">ical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al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at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ar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F47275">
        <w:rPr>
          <w:rFonts w:ascii="Calibri" w:eastAsia="Calibri" w:hAnsi="Calibri" w:cs="Calibri"/>
          <w:sz w:val="22"/>
          <w:szCs w:val="22"/>
        </w:rPr>
        <w:t>y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cus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F47275">
        <w:rPr>
          <w:rFonts w:ascii="Calibri" w:eastAsia="Calibri" w:hAnsi="Calibri" w:cs="Calibri"/>
          <w:sz w:val="22"/>
          <w:szCs w:val="22"/>
        </w:rPr>
        <w:t>er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ed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ack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Ens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red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sis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ency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w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en the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defi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 xml:space="preserve">ed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eq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ire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F47275">
        <w:rPr>
          <w:rFonts w:ascii="Calibri" w:eastAsia="Calibri" w:hAnsi="Calibri" w:cs="Calibri"/>
          <w:sz w:val="22"/>
          <w:szCs w:val="22"/>
        </w:rPr>
        <w:t>ents,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 xml:space="preserve">the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z w:val="22"/>
          <w:szCs w:val="22"/>
        </w:rPr>
        <w:t>ent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bu</w:t>
      </w:r>
      <w:r w:rsidRPr="00F47275">
        <w:rPr>
          <w:rFonts w:ascii="Calibri" w:eastAsia="Calibri" w:hAnsi="Calibri" w:cs="Calibri"/>
          <w:sz w:val="22"/>
          <w:szCs w:val="22"/>
        </w:rPr>
        <w:t>si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ess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F47275">
        <w:rPr>
          <w:rFonts w:ascii="Calibri" w:eastAsia="Calibri" w:hAnsi="Calibri" w:cs="Calibri"/>
          <w:sz w:val="22"/>
          <w:szCs w:val="22"/>
        </w:rPr>
        <w:t>ic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ata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ase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la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y</w:t>
      </w:r>
      <w:r w:rsidRPr="00F47275">
        <w:rPr>
          <w:rFonts w:ascii="Calibri" w:eastAsia="Calibri" w:hAnsi="Calibri" w:cs="Calibri"/>
          <w:sz w:val="22"/>
          <w:szCs w:val="22"/>
        </w:rPr>
        <w:t>er,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the us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 xml:space="preserve">r’s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ex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erience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ra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ti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 xml:space="preserve">h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at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ata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upp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rted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 xml:space="preserve">s 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ith d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si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gn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ng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, c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s,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ti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deli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v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eri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the ap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F47275">
        <w:rPr>
          <w:rFonts w:ascii="Calibri" w:eastAsia="Calibri" w:hAnsi="Calibri" w:cs="Calibri"/>
          <w:spacing w:val="4"/>
          <w:position w:val="1"/>
          <w:sz w:val="22"/>
          <w:szCs w:val="22"/>
        </w:rPr>
        <w:t>l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icat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n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Ens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 xml:space="preserve">red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je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ract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ces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are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ei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lo</w:t>
      </w:r>
      <w:r w:rsidRPr="00F47275">
        <w:rPr>
          <w:rFonts w:ascii="Calibri" w:eastAsia="Calibri" w:hAnsi="Calibri" w:cs="Calibri"/>
          <w:sz w:val="22"/>
          <w:szCs w:val="22"/>
        </w:rPr>
        <w:t>w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alo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with pr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cess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ai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ri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 xml:space="preserve">it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j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s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Setup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u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F47275">
        <w:rPr>
          <w:rFonts w:ascii="Calibri" w:eastAsia="Calibri" w:hAnsi="Calibri" w:cs="Calibri"/>
          <w:sz w:val="22"/>
          <w:szCs w:val="22"/>
        </w:rPr>
        <w:t>ed TFS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tr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F47275">
        <w:rPr>
          <w:rFonts w:ascii="Calibri" w:eastAsia="Calibri" w:hAnsi="Calibri" w:cs="Calibri"/>
          <w:sz w:val="22"/>
          <w:szCs w:val="22"/>
        </w:rPr>
        <w:t>ck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eam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deli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ery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pro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je</w:t>
      </w:r>
      <w:r w:rsidRPr="00F47275">
        <w:rPr>
          <w:rFonts w:ascii="Calibri" w:eastAsia="Calibri" w:hAnsi="Calibri" w:cs="Calibri"/>
          <w:sz w:val="22"/>
          <w:szCs w:val="22"/>
        </w:rPr>
        <w:t>ct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st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F47275">
        <w:rPr>
          <w:rFonts w:ascii="Calibri" w:eastAsia="Calibri" w:hAnsi="Calibri" w:cs="Calibri"/>
          <w:sz w:val="22"/>
          <w:szCs w:val="22"/>
        </w:rPr>
        <w:t>tus</w:t>
      </w:r>
    </w:p>
    <w:p w:rsidR="005C0A2B" w:rsidRPr="00F47275" w:rsidRDefault="00F47275" w:rsidP="00F47275">
      <w:pPr>
        <w:pStyle w:val="ListParagraph"/>
        <w:numPr>
          <w:ilvl w:val="0"/>
          <w:numId w:val="4"/>
        </w:numPr>
        <w:ind w:right="143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eli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ered p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je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ts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si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g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el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which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in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v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ed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da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ly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hudd</w:t>
      </w:r>
      <w:r w:rsidRPr="00F47275">
        <w:rPr>
          <w:rFonts w:ascii="Calibri" w:eastAsia="Calibri" w:hAnsi="Calibri" w:cs="Calibri"/>
          <w:sz w:val="22"/>
          <w:szCs w:val="22"/>
        </w:rPr>
        <w:t>le 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re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gu</w:t>
      </w:r>
      <w:r w:rsidRPr="00F47275">
        <w:rPr>
          <w:rFonts w:ascii="Calibri" w:eastAsia="Calibri" w:hAnsi="Calibri" w:cs="Calibri"/>
          <w:sz w:val="22"/>
          <w:szCs w:val="22"/>
        </w:rPr>
        <w:t>lar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feren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calls </w:t>
      </w:r>
      <w:r w:rsidRPr="00F47275">
        <w:rPr>
          <w:rFonts w:ascii="Calibri" w:eastAsia="Calibri" w:hAnsi="Calibri" w:cs="Calibri"/>
          <w:sz w:val="22"/>
          <w:szCs w:val="22"/>
        </w:rPr>
        <w:t xml:space="preserve">with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te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cus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F47275">
        <w:rPr>
          <w:rFonts w:ascii="Calibri" w:eastAsia="Calibri" w:hAnsi="Calibri" w:cs="Calibri"/>
          <w:sz w:val="22"/>
          <w:szCs w:val="22"/>
        </w:rPr>
        <w:t>er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eam</w:t>
      </w:r>
    </w:p>
    <w:p w:rsidR="005C0A2B" w:rsidRDefault="005C0A2B">
      <w:pPr>
        <w:spacing w:before="9" w:line="140" w:lineRule="exact"/>
        <w:rPr>
          <w:sz w:val="14"/>
          <w:szCs w:val="14"/>
        </w:rPr>
      </w:pPr>
    </w:p>
    <w:p w:rsidR="005C0A2B" w:rsidRDefault="00F47275">
      <w:pPr>
        <w:ind w:left="11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Dev</w:t>
      </w: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nt</w:t>
      </w:r>
    </w:p>
    <w:p w:rsidR="005C0A2B" w:rsidRDefault="00F47275">
      <w:pPr>
        <w:spacing w:line="28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2"/>
          <w:position w:val="1"/>
          <w:sz w:val="24"/>
          <w:szCs w:val="24"/>
        </w:rPr>
        <w:t>j</w:t>
      </w:r>
      <w:r>
        <w:rPr>
          <w:rFonts w:ascii="Calibri" w:eastAsia="Calibri" w:hAnsi="Calibri" w:cs="Calibri"/>
          <w:b/>
          <w:i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b/>
          <w:i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position w:val="1"/>
          <w:sz w:val="24"/>
          <w:szCs w:val="24"/>
        </w:rPr>
        <w:t>1:</w:t>
      </w:r>
    </w:p>
    <w:p w:rsidR="005C0A2B" w:rsidRDefault="00F47275">
      <w:pPr>
        <w:ind w:left="1180" w:right="2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tal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L 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ented 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tility with 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 creat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 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a, ge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 in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sales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iro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ent.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features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w:</w:t>
      </w:r>
    </w:p>
    <w:p w:rsidR="005C0A2B" w:rsidRPr="00F47275" w:rsidRDefault="00F47275" w:rsidP="00F4727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ser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interfa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dis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lay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ba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F47275">
        <w:rPr>
          <w:rFonts w:ascii="Calibri" w:eastAsia="Calibri" w:hAnsi="Calibri" w:cs="Calibri"/>
          <w:sz w:val="22"/>
          <w:szCs w:val="22"/>
        </w:rPr>
        <w:t>ed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 di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f</w:t>
      </w:r>
      <w:r w:rsidRPr="00F47275">
        <w:rPr>
          <w:rFonts w:ascii="Calibri" w:eastAsia="Calibri" w:hAnsi="Calibri" w:cs="Calibri"/>
          <w:sz w:val="22"/>
          <w:szCs w:val="22"/>
        </w:rPr>
        <w:t>ferent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F47275">
        <w:rPr>
          <w:rFonts w:ascii="Calibri" w:eastAsia="Calibri" w:hAnsi="Calibri" w:cs="Calibri"/>
          <w:sz w:val="22"/>
          <w:szCs w:val="22"/>
        </w:rPr>
        <w:t>it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s f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x</w:t>
      </w:r>
      <w:r w:rsidRPr="00F47275">
        <w:rPr>
          <w:rFonts w:ascii="Calibri" w:eastAsia="Calibri" w:hAnsi="Calibri" w:cs="Calibri"/>
          <w:sz w:val="22"/>
          <w:szCs w:val="22"/>
        </w:rPr>
        <w:t>cel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she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t</w:t>
      </w:r>
    </w:p>
    <w:p w:rsidR="005C0A2B" w:rsidRPr="00F47275" w:rsidRDefault="00F47275" w:rsidP="00F47275">
      <w:pPr>
        <w:pStyle w:val="ListParagraph"/>
        <w:spacing w:before="1"/>
        <w:ind w:left="1180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 xml:space="preserve">Saved 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y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user</w:t>
      </w:r>
    </w:p>
    <w:p w:rsidR="005C0A2B" w:rsidRPr="00F47275" w:rsidRDefault="00F47275" w:rsidP="00F4727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URL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gener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F47275">
        <w:rPr>
          <w:rFonts w:ascii="Calibri" w:eastAsia="Calibri" w:hAnsi="Calibri" w:cs="Calibri"/>
          <w:sz w:val="22"/>
          <w:szCs w:val="22"/>
        </w:rPr>
        <w:t>ti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 ba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F47275">
        <w:rPr>
          <w:rFonts w:ascii="Calibri" w:eastAsia="Calibri" w:hAnsi="Calibri" w:cs="Calibri"/>
          <w:sz w:val="22"/>
          <w:szCs w:val="22"/>
        </w:rPr>
        <w:t>ed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er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F47275">
        <w:rPr>
          <w:rFonts w:ascii="Calibri" w:eastAsia="Calibri" w:hAnsi="Calibri" w:cs="Calibri"/>
          <w:sz w:val="22"/>
          <w:szCs w:val="22"/>
        </w:rPr>
        <w:t>ti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sele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 xml:space="preserve">d 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ata in the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 xml:space="preserve">then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erating</w:t>
      </w:r>
    </w:p>
    <w:p w:rsidR="005C0A2B" w:rsidRPr="00F47275" w:rsidRDefault="00F47275" w:rsidP="00F47275">
      <w:pPr>
        <w:pStyle w:val="ListParagraph"/>
        <w:ind w:left="1180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An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x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 xml:space="preserve">el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tai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data a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sa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zu</w:t>
      </w:r>
      <w:r w:rsidRPr="00F47275">
        <w:rPr>
          <w:rFonts w:ascii="Calibri" w:eastAsia="Calibri" w:hAnsi="Calibri" w:cs="Calibri"/>
          <w:sz w:val="22"/>
          <w:szCs w:val="22"/>
        </w:rPr>
        <w:t>re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wnloa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y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ser</w:t>
      </w:r>
    </w:p>
    <w:p w:rsidR="005C0A2B" w:rsidRPr="00F47275" w:rsidRDefault="00F47275" w:rsidP="00F4727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St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f U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F47275">
        <w:rPr>
          <w:rFonts w:ascii="Calibri" w:eastAsia="Calibri" w:hAnsi="Calibri" w:cs="Calibri"/>
          <w:sz w:val="22"/>
          <w:szCs w:val="22"/>
        </w:rPr>
        <w:t xml:space="preserve">s in 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Pr="00F47275">
        <w:rPr>
          <w:rFonts w:ascii="Calibri" w:eastAsia="Calibri" w:hAnsi="Calibri" w:cs="Calibri"/>
          <w:sz w:val="22"/>
          <w:szCs w:val="22"/>
        </w:rPr>
        <w:t>f J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F47275">
        <w:rPr>
          <w:rFonts w:ascii="Calibri" w:eastAsia="Calibri" w:hAnsi="Calibri" w:cs="Calibri"/>
          <w:sz w:val="22"/>
          <w:szCs w:val="22"/>
        </w:rPr>
        <w:t>ON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flat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ata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 xml:space="preserve">in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B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a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d dis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z w:val="22"/>
          <w:szCs w:val="22"/>
        </w:rPr>
        <w:t>layi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F47275">
        <w:rPr>
          <w:rFonts w:ascii="Calibri" w:eastAsia="Calibri" w:hAnsi="Calibri" w:cs="Calibri"/>
          <w:sz w:val="22"/>
          <w:szCs w:val="22"/>
        </w:rPr>
        <w:t>em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ass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gn</w:t>
      </w:r>
      <w:r w:rsidRPr="00F47275">
        <w:rPr>
          <w:rFonts w:ascii="Calibri" w:eastAsia="Calibri" w:hAnsi="Calibri" w:cs="Calibri"/>
          <w:sz w:val="22"/>
          <w:szCs w:val="22"/>
        </w:rPr>
        <w:t>ed web</w:t>
      </w:r>
    </w:p>
    <w:p w:rsidR="005C0A2B" w:rsidRPr="00F47275" w:rsidRDefault="00F47275" w:rsidP="00F47275">
      <w:pPr>
        <w:pStyle w:val="ListParagraph"/>
        <w:ind w:left="1180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pacing w:val="-1"/>
          <w:sz w:val="22"/>
          <w:szCs w:val="22"/>
        </w:rPr>
        <w:t>Page</w:t>
      </w:r>
    </w:p>
    <w:p w:rsidR="005C0A2B" w:rsidRPr="00F47275" w:rsidRDefault="00F47275" w:rsidP="00F4727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z w:val="22"/>
          <w:szCs w:val="22"/>
        </w:rPr>
        <w:t>B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 xml:space="preserve">lk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F47275">
        <w:rPr>
          <w:rFonts w:ascii="Calibri" w:eastAsia="Calibri" w:hAnsi="Calibri" w:cs="Calibri"/>
          <w:sz w:val="22"/>
          <w:szCs w:val="22"/>
        </w:rPr>
        <w:t>y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i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rti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47275">
        <w:rPr>
          <w:rFonts w:ascii="Calibri" w:eastAsia="Calibri" w:hAnsi="Calibri" w:cs="Calibri"/>
          <w:sz w:val="22"/>
          <w:szCs w:val="22"/>
        </w:rPr>
        <w:t>g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an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z w:val="22"/>
          <w:szCs w:val="22"/>
        </w:rPr>
        <w:t>x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F47275">
        <w:rPr>
          <w:rFonts w:ascii="Calibri" w:eastAsia="Calibri" w:hAnsi="Calibri" w:cs="Calibri"/>
          <w:sz w:val="22"/>
          <w:szCs w:val="22"/>
        </w:rPr>
        <w:t>el file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 xml:space="preserve">with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eq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ired</w:t>
      </w:r>
      <w:r w:rsidRPr="00F4727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F47275">
        <w:rPr>
          <w:rFonts w:ascii="Calibri" w:eastAsia="Calibri" w:hAnsi="Calibri" w:cs="Calibri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z w:val="22"/>
          <w:szCs w:val="22"/>
        </w:rPr>
        <w:t>ai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F47275">
        <w:rPr>
          <w:rFonts w:ascii="Calibri" w:eastAsia="Calibri" w:hAnsi="Calibri" w:cs="Calibri"/>
          <w:sz w:val="22"/>
          <w:szCs w:val="22"/>
        </w:rPr>
        <w:t>s and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F47275">
        <w:rPr>
          <w:rFonts w:ascii="Calibri" w:eastAsia="Calibri" w:hAnsi="Calibri" w:cs="Calibri"/>
          <w:sz w:val="22"/>
          <w:szCs w:val="22"/>
        </w:rPr>
        <w:t>earch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n bas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z w:val="22"/>
          <w:szCs w:val="22"/>
        </w:rPr>
        <w:t>U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F47275">
        <w:rPr>
          <w:rFonts w:ascii="Calibri" w:eastAsia="Calibri" w:hAnsi="Calibri" w:cs="Calibri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>D</w:t>
      </w:r>
    </w:p>
    <w:p w:rsidR="005C0A2B" w:rsidRPr="00F47275" w:rsidRDefault="00F47275" w:rsidP="00F47275">
      <w:pPr>
        <w:pStyle w:val="ListParagraph"/>
        <w:ind w:left="1180"/>
        <w:rPr>
          <w:rFonts w:ascii="Calibri" w:eastAsia="Calibri" w:hAnsi="Calibri" w:cs="Calibri"/>
          <w:sz w:val="22"/>
          <w:szCs w:val="22"/>
        </w:rPr>
      </w:pPr>
      <w:r w:rsidRPr="00F47275">
        <w:rPr>
          <w:rFonts w:ascii="Calibri" w:eastAsia="Calibri" w:hAnsi="Calibri" w:cs="Calibri"/>
          <w:spacing w:val="1"/>
          <w:sz w:val="22"/>
          <w:szCs w:val="22"/>
        </w:rPr>
        <w:t>Or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z w:val="22"/>
          <w:szCs w:val="22"/>
        </w:rPr>
        <w:t>ther f</w:t>
      </w:r>
      <w:r w:rsidRPr="00F47275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F47275">
        <w:rPr>
          <w:rFonts w:ascii="Calibri" w:eastAsia="Calibri" w:hAnsi="Calibri" w:cs="Calibri"/>
          <w:sz w:val="22"/>
          <w:szCs w:val="22"/>
        </w:rPr>
        <w:t xml:space="preserve">eld 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F47275">
        <w:rPr>
          <w:rFonts w:ascii="Calibri" w:eastAsia="Calibri" w:hAnsi="Calibri" w:cs="Calibri"/>
          <w:sz w:val="22"/>
          <w:szCs w:val="22"/>
        </w:rPr>
        <w:t>al</w:t>
      </w:r>
      <w:r w:rsidRPr="00F4727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F47275">
        <w:rPr>
          <w:rFonts w:ascii="Calibri" w:eastAsia="Calibri" w:hAnsi="Calibri" w:cs="Calibri"/>
          <w:sz w:val="22"/>
          <w:szCs w:val="22"/>
        </w:rPr>
        <w:t>es</w:t>
      </w:r>
    </w:p>
    <w:p w:rsidR="005C0A2B" w:rsidRPr="00F47275" w:rsidRDefault="00F47275" w:rsidP="00F47275">
      <w:pPr>
        <w:pStyle w:val="ListParagraph"/>
        <w:numPr>
          <w:ilvl w:val="0"/>
          <w:numId w:val="6"/>
        </w:numPr>
        <w:spacing w:line="260" w:lineRule="exact"/>
        <w:rPr>
          <w:rFonts w:ascii="Calibri" w:eastAsia="Calibri" w:hAnsi="Calibri" w:cs="Calibri"/>
          <w:sz w:val="22"/>
          <w:szCs w:val="22"/>
        </w:rPr>
        <w:sectPr w:rsidR="005C0A2B" w:rsidRPr="00F47275">
          <w:pgSz w:w="12240" w:h="15840"/>
          <w:pgMar w:top="1400" w:right="1380" w:bottom="280" w:left="1340" w:header="720" w:footer="720" w:gutter="0"/>
          <w:cols w:space="720"/>
        </w:sectPr>
      </w:pP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f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c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l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ti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n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f p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j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ct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ed si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ng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le ha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nd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ed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y as su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pp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rt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rce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>f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r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F47275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F47275">
        <w:rPr>
          <w:rFonts w:ascii="Calibri" w:eastAsia="Calibri" w:hAnsi="Calibri" w:cs="Calibri"/>
          <w:spacing w:val="1"/>
          <w:position w:val="1"/>
          <w:sz w:val="22"/>
          <w:szCs w:val="22"/>
        </w:rPr>
        <w:t>mo</w:t>
      </w:r>
      <w:r w:rsidRPr="00F47275"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 w:rsidRPr="00F47275">
        <w:rPr>
          <w:rFonts w:ascii="Calibri" w:eastAsia="Calibri" w:hAnsi="Calibri" w:cs="Calibri"/>
          <w:position w:val="1"/>
          <w:sz w:val="22"/>
          <w:szCs w:val="22"/>
        </w:rPr>
        <w:t>th</w:t>
      </w:r>
    </w:p>
    <w:p w:rsidR="005C0A2B" w:rsidRDefault="00F47275">
      <w:pPr>
        <w:spacing w:before="60"/>
        <w:ind w:left="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>j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i/>
          <w:sz w:val="24"/>
          <w:szCs w:val="24"/>
        </w:rPr>
        <w:t>:</w:t>
      </w:r>
    </w:p>
    <w:p w:rsidR="005C0A2B" w:rsidRDefault="00F47275">
      <w:pPr>
        <w:ind w:left="800" w:right="3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 xml:space="preserve">or a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e 5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ic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fe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tures be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C0A2B" w:rsidRPr="00981744" w:rsidRDefault="00F47275" w:rsidP="00981744">
      <w:pPr>
        <w:pStyle w:val="ListParagraph"/>
        <w:numPr>
          <w:ilvl w:val="0"/>
          <w:numId w:val="6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Ho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pa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o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dis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l</w:t>
      </w:r>
      <w:r w:rsidRPr="00981744"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hi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gh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l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igh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ts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o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f Art</w:t>
      </w:r>
      <w:r w:rsidRPr="00981744"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cles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3"/>
          <w:position w:val="1"/>
          <w:sz w:val="22"/>
          <w:szCs w:val="22"/>
        </w:rPr>
        <w:t>g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e,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981744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ws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e,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Blo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s pa</w:t>
      </w:r>
      <w:r w:rsidRPr="00981744">
        <w:rPr>
          <w:rFonts w:ascii="Calibri" w:eastAsia="Calibri" w:hAnsi="Calibri" w:cs="Calibri"/>
          <w:spacing w:val="-4"/>
          <w:position w:val="1"/>
          <w:sz w:val="22"/>
          <w:szCs w:val="22"/>
        </w:rPr>
        <w:t>g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d V</w:t>
      </w:r>
      <w:r w:rsidRPr="00981744"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s pa</w:t>
      </w:r>
      <w:r w:rsidRPr="00981744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Pr="00981744"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5C0A2B" w:rsidRPr="00981744" w:rsidRDefault="00F47275" w:rsidP="0098174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981744">
        <w:rPr>
          <w:rFonts w:ascii="Calibri" w:eastAsia="Calibri" w:hAnsi="Calibri" w:cs="Calibri"/>
          <w:sz w:val="22"/>
          <w:szCs w:val="22"/>
        </w:rPr>
        <w:t>Se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981744">
        <w:rPr>
          <w:rFonts w:ascii="Calibri" w:eastAsia="Calibri" w:hAnsi="Calibri" w:cs="Calibri"/>
          <w:sz w:val="22"/>
          <w:szCs w:val="22"/>
        </w:rPr>
        <w:t>ara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t</w:t>
      </w:r>
      <w:r w:rsidRPr="00981744">
        <w:rPr>
          <w:rFonts w:ascii="Calibri" w:eastAsia="Calibri" w:hAnsi="Calibri" w:cs="Calibri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la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981744">
        <w:rPr>
          <w:rFonts w:ascii="Calibri" w:eastAsia="Calibri" w:hAnsi="Calibri" w:cs="Calibri"/>
          <w:sz w:val="22"/>
          <w:szCs w:val="22"/>
        </w:rPr>
        <w:t>i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981744">
        <w:rPr>
          <w:rFonts w:ascii="Calibri" w:eastAsia="Calibri" w:hAnsi="Calibri" w:cs="Calibri"/>
          <w:sz w:val="22"/>
          <w:szCs w:val="22"/>
        </w:rPr>
        <w:t>g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pa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981744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981744">
        <w:rPr>
          <w:rFonts w:ascii="Calibri" w:eastAsia="Calibri" w:hAnsi="Calibri" w:cs="Calibri"/>
          <w:sz w:val="22"/>
          <w:szCs w:val="22"/>
        </w:rPr>
        <w:t xml:space="preserve">s 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981744">
        <w:rPr>
          <w:rFonts w:ascii="Calibri" w:eastAsia="Calibri" w:hAnsi="Calibri" w:cs="Calibri"/>
          <w:sz w:val="22"/>
          <w:szCs w:val="22"/>
        </w:rPr>
        <w:t>o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dis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981744">
        <w:rPr>
          <w:rFonts w:ascii="Calibri" w:eastAsia="Calibri" w:hAnsi="Calibri" w:cs="Calibri"/>
          <w:sz w:val="22"/>
          <w:szCs w:val="22"/>
        </w:rPr>
        <w:t>lay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981744">
        <w:rPr>
          <w:rFonts w:ascii="Calibri" w:eastAsia="Calibri" w:hAnsi="Calibri" w:cs="Calibri"/>
          <w:sz w:val="22"/>
          <w:szCs w:val="22"/>
        </w:rPr>
        <w:t>ticl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981744">
        <w:rPr>
          <w:rFonts w:ascii="Calibri" w:eastAsia="Calibri" w:hAnsi="Calibri" w:cs="Calibri"/>
          <w:sz w:val="22"/>
          <w:szCs w:val="22"/>
        </w:rPr>
        <w:t>s, N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981744">
        <w:rPr>
          <w:rFonts w:ascii="Calibri" w:eastAsia="Calibri" w:hAnsi="Calibri" w:cs="Calibri"/>
          <w:sz w:val="22"/>
          <w:szCs w:val="22"/>
        </w:rPr>
        <w:t>ws,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B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981744">
        <w:rPr>
          <w:rFonts w:ascii="Calibri" w:eastAsia="Calibri" w:hAnsi="Calibri" w:cs="Calibri"/>
          <w:sz w:val="22"/>
          <w:szCs w:val="22"/>
        </w:rPr>
        <w:t>s,</w:t>
      </w:r>
      <w:r w:rsidRPr="00981744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981744">
        <w:rPr>
          <w:rFonts w:ascii="Calibri" w:eastAsia="Calibri" w:hAnsi="Calibri" w:cs="Calibri"/>
          <w:sz w:val="22"/>
          <w:szCs w:val="22"/>
        </w:rPr>
        <w:t>d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Vi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81744">
        <w:rPr>
          <w:rFonts w:ascii="Calibri" w:eastAsia="Calibri" w:hAnsi="Calibri" w:cs="Calibri"/>
          <w:sz w:val="22"/>
          <w:szCs w:val="22"/>
        </w:rPr>
        <w:t>s</w:t>
      </w:r>
    </w:p>
    <w:p w:rsidR="005C0A2B" w:rsidRPr="00981744" w:rsidRDefault="00F47275" w:rsidP="0098174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981744">
        <w:rPr>
          <w:rFonts w:ascii="Calibri" w:eastAsia="Calibri" w:hAnsi="Calibri" w:cs="Calibri"/>
          <w:sz w:val="22"/>
          <w:szCs w:val="22"/>
        </w:rPr>
        <w:t>Se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981744">
        <w:rPr>
          <w:rFonts w:ascii="Calibri" w:eastAsia="Calibri" w:hAnsi="Calibri" w:cs="Calibri"/>
          <w:sz w:val="22"/>
          <w:szCs w:val="22"/>
        </w:rPr>
        <w:t>ara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t</w:t>
      </w:r>
      <w:r w:rsidRPr="00981744">
        <w:rPr>
          <w:rFonts w:ascii="Calibri" w:eastAsia="Calibri" w:hAnsi="Calibri" w:cs="Calibri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i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981744">
        <w:rPr>
          <w:rFonts w:ascii="Calibri" w:eastAsia="Calibri" w:hAnsi="Calibri" w:cs="Calibri"/>
          <w:sz w:val="22"/>
          <w:szCs w:val="22"/>
        </w:rPr>
        <w:t>ivid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981744">
        <w:rPr>
          <w:rFonts w:ascii="Calibri" w:eastAsia="Calibri" w:hAnsi="Calibri" w:cs="Calibri"/>
          <w:sz w:val="22"/>
          <w:szCs w:val="22"/>
        </w:rPr>
        <w:t xml:space="preserve">al 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981744">
        <w:rPr>
          <w:rFonts w:ascii="Calibri" w:eastAsia="Calibri" w:hAnsi="Calibri" w:cs="Calibri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981744">
        <w:rPr>
          <w:rFonts w:ascii="Calibri" w:eastAsia="Calibri" w:hAnsi="Calibri" w:cs="Calibri"/>
          <w:sz w:val="22"/>
          <w:szCs w:val="22"/>
        </w:rPr>
        <w:t>es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981744">
        <w:rPr>
          <w:rFonts w:ascii="Calibri" w:eastAsia="Calibri" w:hAnsi="Calibri" w:cs="Calibri"/>
          <w:sz w:val="22"/>
          <w:szCs w:val="22"/>
        </w:rPr>
        <w:t>o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dis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981744">
        <w:rPr>
          <w:rFonts w:ascii="Calibri" w:eastAsia="Calibri" w:hAnsi="Calibri" w:cs="Calibri"/>
          <w:sz w:val="22"/>
          <w:szCs w:val="22"/>
        </w:rPr>
        <w:t>l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981744">
        <w:rPr>
          <w:rFonts w:ascii="Calibri" w:eastAsia="Calibri" w:hAnsi="Calibri" w:cs="Calibri"/>
          <w:sz w:val="22"/>
          <w:szCs w:val="22"/>
        </w:rPr>
        <w:t>y</w:t>
      </w:r>
      <w:r w:rsidRPr="00981744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sp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e</w:t>
      </w:r>
      <w:r w:rsidRPr="00981744">
        <w:rPr>
          <w:rFonts w:ascii="Calibri" w:eastAsia="Calibri" w:hAnsi="Calibri" w:cs="Calibri"/>
          <w:sz w:val="22"/>
          <w:szCs w:val="22"/>
        </w:rPr>
        <w:t>cific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A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981744">
        <w:rPr>
          <w:rFonts w:ascii="Calibri" w:eastAsia="Calibri" w:hAnsi="Calibri" w:cs="Calibri"/>
          <w:sz w:val="22"/>
          <w:szCs w:val="22"/>
        </w:rPr>
        <w:t>t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981744">
        <w:rPr>
          <w:rFonts w:ascii="Calibri" w:eastAsia="Calibri" w:hAnsi="Calibri" w:cs="Calibri"/>
          <w:sz w:val="22"/>
          <w:szCs w:val="22"/>
        </w:rPr>
        <w:t>cles,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981744">
        <w:rPr>
          <w:rFonts w:ascii="Calibri" w:eastAsia="Calibri" w:hAnsi="Calibri" w:cs="Calibri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981744">
        <w:rPr>
          <w:rFonts w:ascii="Calibri" w:eastAsia="Calibri" w:hAnsi="Calibri" w:cs="Calibri"/>
          <w:sz w:val="22"/>
          <w:szCs w:val="22"/>
        </w:rPr>
        <w:t>s, B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981744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981744">
        <w:rPr>
          <w:rFonts w:ascii="Calibri" w:eastAsia="Calibri" w:hAnsi="Calibri" w:cs="Calibri"/>
          <w:sz w:val="22"/>
          <w:szCs w:val="22"/>
        </w:rPr>
        <w:t>s, and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Vi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981744">
        <w:rPr>
          <w:rFonts w:ascii="Calibri" w:eastAsia="Calibri" w:hAnsi="Calibri" w:cs="Calibri"/>
          <w:sz w:val="22"/>
          <w:szCs w:val="22"/>
        </w:rPr>
        <w:t>e</w:t>
      </w:r>
      <w:r w:rsidRPr="00981744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981744">
        <w:rPr>
          <w:rFonts w:ascii="Calibri" w:eastAsia="Calibri" w:hAnsi="Calibri" w:cs="Calibri"/>
          <w:sz w:val="22"/>
          <w:szCs w:val="22"/>
        </w:rPr>
        <w:t>s</w:t>
      </w:r>
    </w:p>
    <w:p w:rsidR="005C0A2B" w:rsidRPr="00981744" w:rsidRDefault="00F47275" w:rsidP="0098174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981744">
        <w:rPr>
          <w:rFonts w:ascii="Calibri" w:eastAsia="Calibri" w:hAnsi="Calibri" w:cs="Calibri"/>
          <w:sz w:val="22"/>
          <w:szCs w:val="22"/>
        </w:rPr>
        <w:t>Vers</w:t>
      </w:r>
      <w:r w:rsidRPr="00981744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981744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981744">
        <w:rPr>
          <w:rFonts w:ascii="Calibri" w:eastAsia="Calibri" w:hAnsi="Calibri" w:cs="Calibri"/>
          <w:sz w:val="22"/>
          <w:szCs w:val="22"/>
        </w:rPr>
        <w:t>i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981744">
        <w:rPr>
          <w:rFonts w:ascii="Calibri" w:eastAsia="Calibri" w:hAnsi="Calibri" w:cs="Calibri"/>
          <w:sz w:val="22"/>
          <w:szCs w:val="22"/>
        </w:rPr>
        <w:t>g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981744">
        <w:rPr>
          <w:rFonts w:ascii="Calibri" w:eastAsia="Calibri" w:hAnsi="Calibri" w:cs="Calibri"/>
          <w:sz w:val="22"/>
          <w:szCs w:val="22"/>
        </w:rPr>
        <w:t>f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JavaScri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981744">
        <w:rPr>
          <w:rFonts w:ascii="Calibri" w:eastAsia="Calibri" w:hAnsi="Calibri" w:cs="Calibri"/>
          <w:sz w:val="22"/>
          <w:szCs w:val="22"/>
        </w:rPr>
        <w:t>t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f</w:t>
      </w:r>
      <w:r w:rsidRPr="00981744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981744">
        <w:rPr>
          <w:rFonts w:ascii="Calibri" w:eastAsia="Calibri" w:hAnsi="Calibri" w:cs="Calibri"/>
          <w:sz w:val="22"/>
          <w:szCs w:val="22"/>
        </w:rPr>
        <w:t>les and</w:t>
      </w:r>
      <w:r w:rsidRPr="0098174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81744">
        <w:rPr>
          <w:rFonts w:ascii="Calibri" w:eastAsia="Calibri" w:hAnsi="Calibri" w:cs="Calibri"/>
          <w:sz w:val="22"/>
          <w:szCs w:val="22"/>
        </w:rPr>
        <w:t>CSS files</w:t>
      </w:r>
    </w:p>
    <w:p w:rsidR="005C0A2B" w:rsidRDefault="005C0A2B">
      <w:pPr>
        <w:spacing w:before="9" w:line="140" w:lineRule="exact"/>
        <w:rPr>
          <w:sz w:val="14"/>
          <w:szCs w:val="14"/>
        </w:rPr>
      </w:pPr>
    </w:p>
    <w:p w:rsidR="005C0A2B" w:rsidRDefault="00F47275">
      <w:pPr>
        <w:ind w:left="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>j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i/>
          <w:sz w:val="24"/>
          <w:szCs w:val="24"/>
        </w:rPr>
        <w:t>:</w:t>
      </w:r>
    </w:p>
    <w:p w:rsidR="005C0A2B" w:rsidRDefault="00F47275">
      <w:pPr>
        <w:spacing w:before="1"/>
        <w:ind w:left="800" w:right="2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Ev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81744">
        <w:rPr>
          <w:rFonts w:ascii="Calibri" w:eastAsia="Calibri" w:hAnsi="Calibri" w:cs="Calibri"/>
          <w:sz w:val="24"/>
          <w:szCs w:val="24"/>
        </w:rPr>
        <w:t>m</w:t>
      </w:r>
      <w:r w:rsidR="00981744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981744">
        <w:rPr>
          <w:rFonts w:ascii="Calibri" w:eastAsia="Calibri" w:hAnsi="Calibri" w:cs="Calibri"/>
          <w:sz w:val="24"/>
          <w:szCs w:val="24"/>
        </w:rPr>
        <w:t>m</w:t>
      </w:r>
      <w:r w:rsidR="00981744">
        <w:rPr>
          <w:rFonts w:ascii="Calibri" w:eastAsia="Calibri" w:hAnsi="Calibri" w:cs="Calibri"/>
          <w:spacing w:val="1"/>
          <w:sz w:val="24"/>
          <w:szCs w:val="24"/>
        </w:rPr>
        <w:t>b</w:t>
      </w:r>
      <w:r w:rsidR="00981744">
        <w:rPr>
          <w:rFonts w:ascii="Calibri" w:eastAsia="Calibri" w:hAnsi="Calibri" w:cs="Calibri"/>
          <w:sz w:val="24"/>
          <w:szCs w:val="24"/>
        </w:rPr>
        <w:t>e</w:t>
      </w:r>
      <w:r w:rsidR="00981744">
        <w:rPr>
          <w:rFonts w:ascii="Calibri" w:eastAsia="Calibri" w:hAnsi="Calibri" w:cs="Calibri"/>
          <w:spacing w:val="1"/>
          <w:sz w:val="24"/>
          <w:szCs w:val="24"/>
        </w:rPr>
        <w:t>r</w:t>
      </w:r>
      <w:r w:rsidR="00981744">
        <w:rPr>
          <w:rFonts w:ascii="Calibri" w:eastAsia="Calibri" w:hAnsi="Calibri" w:cs="Calibri"/>
          <w:sz w:val="24"/>
          <w:szCs w:val="24"/>
        </w:rPr>
        <w:t>’s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 eve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z w:val="24"/>
          <w:szCs w:val="24"/>
        </w:rPr>
        <w:t xml:space="preserve">ies. </w:t>
      </w:r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w:</w:t>
      </w:r>
    </w:p>
    <w:p w:rsidR="005C0A2B" w:rsidRPr="0006577C" w:rsidRDefault="00F47275" w:rsidP="0006577C">
      <w:pPr>
        <w:pStyle w:val="ListParagraph"/>
        <w:numPr>
          <w:ilvl w:val="0"/>
          <w:numId w:val="9"/>
        </w:numPr>
        <w:ind w:right="128"/>
        <w:rPr>
          <w:rFonts w:ascii="Calibri" w:eastAsia="Calibri" w:hAnsi="Calibri" w:cs="Calibri"/>
          <w:sz w:val="22"/>
          <w:szCs w:val="22"/>
        </w:rPr>
      </w:pPr>
      <w:r w:rsidRPr="0006577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6577C">
        <w:rPr>
          <w:rFonts w:ascii="Calibri" w:eastAsia="Calibri" w:hAnsi="Calibri" w:cs="Calibri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06577C">
        <w:rPr>
          <w:rFonts w:ascii="Calibri" w:eastAsia="Calibri" w:hAnsi="Calibri" w:cs="Calibri"/>
          <w:sz w:val="22"/>
          <w:szCs w:val="22"/>
        </w:rPr>
        <w:t>ents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6577C">
        <w:rPr>
          <w:rFonts w:ascii="Calibri" w:eastAsia="Calibri" w:hAnsi="Calibri" w:cs="Calibri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06577C">
        <w:rPr>
          <w:rFonts w:ascii="Calibri" w:eastAsia="Calibri" w:hAnsi="Calibri" w:cs="Calibri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06577C">
        <w:rPr>
          <w:rFonts w:ascii="Calibri" w:eastAsia="Calibri" w:hAnsi="Calibri" w:cs="Calibri"/>
          <w:sz w:val="22"/>
          <w:szCs w:val="22"/>
        </w:rPr>
        <w:t>at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06577C">
        <w:rPr>
          <w:rFonts w:ascii="Calibri" w:eastAsia="Calibri" w:hAnsi="Calibri" w:cs="Calibri"/>
          <w:sz w:val="22"/>
          <w:szCs w:val="22"/>
        </w:rPr>
        <w:t>as</w:t>
      </w:r>
      <w:r w:rsidRPr="0006577C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6577C">
        <w:rPr>
          <w:rFonts w:ascii="Calibri" w:eastAsia="Calibri" w:hAnsi="Calibri" w:cs="Calibri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sz w:val="22"/>
          <w:szCs w:val="22"/>
        </w:rPr>
        <w:t>n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z w:val="22"/>
          <w:szCs w:val="22"/>
        </w:rPr>
        <w:t>o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add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ew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06577C">
        <w:rPr>
          <w:rFonts w:ascii="Calibri" w:eastAsia="Calibri" w:hAnsi="Calibri" w:cs="Calibri"/>
          <w:sz w:val="22"/>
          <w:szCs w:val="22"/>
        </w:rPr>
        <w:t>en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z w:val="22"/>
          <w:szCs w:val="22"/>
        </w:rPr>
        <w:t xml:space="preserve">s,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6577C">
        <w:rPr>
          <w:rFonts w:ascii="Calibri" w:eastAsia="Calibri" w:hAnsi="Calibri" w:cs="Calibri"/>
          <w:sz w:val="22"/>
          <w:szCs w:val="22"/>
        </w:rPr>
        <w:t>it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06577C">
        <w:rPr>
          <w:rFonts w:ascii="Calibri" w:eastAsia="Calibri" w:hAnsi="Calibri" w:cs="Calibri"/>
          <w:sz w:val="22"/>
          <w:szCs w:val="22"/>
        </w:rPr>
        <w:t>ents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d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fil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z w:val="22"/>
          <w:szCs w:val="22"/>
        </w:rPr>
        <w:t>er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ts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rela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z w:val="22"/>
          <w:szCs w:val="22"/>
        </w:rPr>
        <w:t xml:space="preserve">ed 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6577C">
        <w:rPr>
          <w:rFonts w:ascii="Calibri" w:eastAsia="Calibri" w:hAnsi="Calibri" w:cs="Calibri"/>
          <w:sz w:val="22"/>
          <w:szCs w:val="22"/>
        </w:rPr>
        <w:t xml:space="preserve">ata in 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06577C">
        <w:rPr>
          <w:rFonts w:ascii="Calibri" w:eastAsia="Calibri" w:hAnsi="Calibri" w:cs="Calibri"/>
          <w:sz w:val="22"/>
          <w:szCs w:val="22"/>
        </w:rPr>
        <w:t>rid</w:t>
      </w:r>
    </w:p>
    <w:p w:rsidR="005C0A2B" w:rsidRPr="0006577C" w:rsidRDefault="00F47275" w:rsidP="0006577C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06577C">
        <w:rPr>
          <w:rFonts w:ascii="Calibri" w:eastAsia="Calibri" w:hAnsi="Calibri" w:cs="Calibri"/>
          <w:position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ra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ph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Fi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er,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ndu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st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Fi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and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ent</w:t>
      </w:r>
      <w:r w:rsidRPr="0006577C"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C</w:t>
      </w:r>
      <w:r w:rsidRPr="0006577C"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3"/>
          <w:position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ry F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lter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fil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er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en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s data</w:t>
      </w:r>
    </w:p>
    <w:p w:rsidR="00981744" w:rsidRPr="0006577C" w:rsidRDefault="00981744" w:rsidP="0006577C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06577C">
        <w:rPr>
          <w:rFonts w:ascii="Calibri" w:eastAsia="Calibri" w:hAnsi="Calibri" w:cs="Calibri"/>
          <w:sz w:val="22"/>
          <w:szCs w:val="22"/>
        </w:rPr>
        <w:t xml:space="preserve">A static Advisory page that displays data in grid fetched from </w:t>
      </w:r>
      <w:r w:rsidRPr="0006577C">
        <w:rPr>
          <w:rFonts w:ascii="Calibri" w:eastAsia="Calibri" w:hAnsi="Calibri" w:cs="Calibri"/>
          <w:b/>
          <w:sz w:val="22"/>
          <w:szCs w:val="22"/>
        </w:rPr>
        <w:t>Sharepoint</w:t>
      </w:r>
      <w:r w:rsidRPr="0006577C">
        <w:rPr>
          <w:rFonts w:ascii="Calibri" w:eastAsia="Calibri" w:hAnsi="Calibri" w:cs="Calibri"/>
          <w:sz w:val="22"/>
          <w:szCs w:val="22"/>
        </w:rPr>
        <w:t xml:space="preserve"> list </w:t>
      </w:r>
    </w:p>
    <w:p w:rsidR="00981744" w:rsidRPr="0006577C" w:rsidRDefault="00981744" w:rsidP="0006577C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06577C">
        <w:rPr>
          <w:rFonts w:ascii="Calibri" w:eastAsia="Calibri" w:hAnsi="Calibri" w:cs="Calibri"/>
          <w:sz w:val="22"/>
          <w:szCs w:val="22"/>
        </w:rPr>
        <w:t>The Advisory page also has sorting, searching and pagination features</w:t>
      </w:r>
    </w:p>
    <w:p w:rsidR="00981744" w:rsidRDefault="00981744">
      <w:pPr>
        <w:spacing w:line="260" w:lineRule="exact"/>
        <w:ind w:left="800"/>
        <w:rPr>
          <w:rFonts w:ascii="Calibri" w:eastAsia="Calibri" w:hAnsi="Calibri" w:cs="Calibri"/>
          <w:sz w:val="22"/>
          <w:szCs w:val="22"/>
        </w:rPr>
      </w:pPr>
    </w:p>
    <w:p w:rsidR="005C0A2B" w:rsidRDefault="00F47275">
      <w:pPr>
        <w:spacing w:before="3"/>
        <w:ind w:left="8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i/>
          <w:spacing w:val="-2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g</w:t>
      </w:r>
    </w:p>
    <w:p w:rsidR="005C0A2B" w:rsidRPr="0006577C" w:rsidRDefault="00F47275" w:rsidP="0006577C">
      <w:pPr>
        <w:pStyle w:val="ListParagraph"/>
        <w:numPr>
          <w:ilvl w:val="0"/>
          <w:numId w:val="11"/>
        </w:numPr>
        <w:spacing w:line="280" w:lineRule="exact"/>
        <w:rPr>
          <w:rFonts w:ascii="Calibri" w:eastAsia="Calibri" w:hAnsi="Calibri" w:cs="Calibri"/>
          <w:sz w:val="22"/>
          <w:szCs w:val="22"/>
        </w:rPr>
      </w:pPr>
      <w:r w:rsidRPr="0006577C">
        <w:rPr>
          <w:rFonts w:ascii="Calibri" w:eastAsia="Calibri" w:hAnsi="Calibri" w:cs="Calibri"/>
          <w:sz w:val="22"/>
          <w:szCs w:val="22"/>
        </w:rPr>
        <w:t>Perf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z w:val="22"/>
          <w:szCs w:val="22"/>
        </w:rPr>
        <w:t>med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u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z w:val="22"/>
          <w:szCs w:val="22"/>
        </w:rPr>
        <w:t>s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-4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d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teg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6577C">
        <w:rPr>
          <w:rFonts w:ascii="Calibri" w:eastAsia="Calibri" w:hAnsi="Calibri" w:cs="Calibri"/>
          <w:sz w:val="22"/>
          <w:szCs w:val="22"/>
        </w:rPr>
        <w:t>n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z w:val="22"/>
          <w:szCs w:val="22"/>
        </w:rPr>
        <w:t>s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6577C">
        <w:rPr>
          <w:rFonts w:ascii="Calibri" w:eastAsia="Calibri" w:hAnsi="Calibri" w:cs="Calibri"/>
          <w:sz w:val="22"/>
          <w:szCs w:val="22"/>
        </w:rPr>
        <w:t>n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z w:val="22"/>
          <w:szCs w:val="22"/>
        </w:rPr>
        <w:t>d</w:t>
      </w:r>
      <w:r w:rsidRPr="0006577C">
        <w:rPr>
          <w:rFonts w:ascii="Calibri" w:eastAsia="Calibri" w:hAnsi="Calibri" w:cs="Calibri"/>
          <w:spacing w:val="-4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op</w:t>
      </w:r>
      <w:r w:rsidRPr="0006577C">
        <w:rPr>
          <w:rFonts w:ascii="Calibri" w:eastAsia="Calibri" w:hAnsi="Calibri" w:cs="Calibri"/>
          <w:sz w:val="22"/>
          <w:szCs w:val="22"/>
        </w:rPr>
        <w:t>me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6577C">
        <w:rPr>
          <w:rFonts w:ascii="Calibri" w:eastAsia="Calibri" w:hAnsi="Calibri" w:cs="Calibri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z w:val="22"/>
          <w:szCs w:val="22"/>
        </w:rPr>
        <w:t>ks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06577C">
        <w:rPr>
          <w:rFonts w:ascii="Calibri" w:eastAsia="Calibri" w:hAnsi="Calibri" w:cs="Calibri"/>
          <w:sz w:val="22"/>
          <w:szCs w:val="22"/>
        </w:rPr>
        <w:t>y</w:t>
      </w:r>
    </w:p>
    <w:p w:rsidR="005C0A2B" w:rsidRPr="0006577C" w:rsidRDefault="00F47275" w:rsidP="0006577C">
      <w:pPr>
        <w:pStyle w:val="ListParagraph"/>
        <w:numPr>
          <w:ilvl w:val="0"/>
          <w:numId w:val="11"/>
        </w:numPr>
        <w:spacing w:line="300" w:lineRule="exact"/>
        <w:rPr>
          <w:rFonts w:ascii="Calibri" w:eastAsia="Calibri" w:hAnsi="Calibri" w:cs="Calibri"/>
          <w:sz w:val="22"/>
          <w:szCs w:val="22"/>
        </w:rPr>
      </w:pPr>
      <w:r w:rsidRPr="0006577C">
        <w:rPr>
          <w:rFonts w:ascii="Calibri" w:eastAsia="Calibri" w:hAnsi="Calibri" w:cs="Calibri"/>
          <w:sz w:val="22"/>
          <w:szCs w:val="22"/>
        </w:rPr>
        <w:t>Ran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z w:val="22"/>
          <w:szCs w:val="22"/>
        </w:rPr>
        <w:t>st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6577C">
        <w:rPr>
          <w:rFonts w:ascii="Calibri" w:eastAsia="Calibri" w:hAnsi="Calibri" w:cs="Calibri"/>
          <w:sz w:val="22"/>
          <w:szCs w:val="22"/>
        </w:rPr>
        <w:t>s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z w:val="22"/>
          <w:szCs w:val="22"/>
        </w:rPr>
        <w:t>s</w:t>
      </w:r>
      <w:r w:rsidRPr="0006577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06577C">
        <w:rPr>
          <w:rFonts w:ascii="Calibri" w:eastAsia="Calibri" w:hAnsi="Calibri" w:cs="Calibri"/>
          <w:sz w:val="22"/>
          <w:szCs w:val="22"/>
        </w:rPr>
        <w:t>y</w:t>
      </w:r>
    </w:p>
    <w:p w:rsidR="005C0A2B" w:rsidRPr="0006577C" w:rsidRDefault="00F47275" w:rsidP="0006577C">
      <w:pPr>
        <w:pStyle w:val="ListParagraph"/>
        <w:numPr>
          <w:ilvl w:val="0"/>
          <w:numId w:val="11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m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od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ev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d</w:t>
      </w:r>
      <w:r w:rsidRPr="0006577C"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-2"/>
          <w:position w:val="1"/>
          <w:sz w:val="22"/>
          <w:szCs w:val="22"/>
        </w:rPr>
        <w:t>g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5"/>
          <w:position w:val="1"/>
          <w:sz w:val="22"/>
          <w:szCs w:val="22"/>
        </w:rPr>
        <w:t>i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06577C"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na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as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el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l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as</w:t>
      </w:r>
      <w:r w:rsidRPr="0006577C"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xt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 w:rsidRPr="0006577C">
        <w:rPr>
          <w:rFonts w:ascii="Calibri" w:eastAsia="Calibri" w:hAnsi="Calibri" w:cs="Calibri"/>
          <w:spacing w:val="-1"/>
          <w:position w:val="1"/>
          <w:sz w:val="22"/>
          <w:szCs w:val="22"/>
        </w:rPr>
        <w:t>na</w:t>
      </w:r>
      <w:r w:rsidRPr="0006577C">
        <w:rPr>
          <w:rFonts w:ascii="Calibri" w:eastAsia="Calibri" w:hAnsi="Calibri" w:cs="Calibri"/>
          <w:spacing w:val="1"/>
          <w:position w:val="1"/>
          <w:sz w:val="22"/>
          <w:szCs w:val="22"/>
        </w:rPr>
        <w:t>ll</w:t>
      </w:r>
      <w:r w:rsidRPr="0006577C">
        <w:rPr>
          <w:rFonts w:ascii="Calibri" w:eastAsia="Calibri" w:hAnsi="Calibri" w:cs="Calibri"/>
          <w:position w:val="1"/>
          <w:sz w:val="22"/>
          <w:szCs w:val="22"/>
        </w:rPr>
        <w:t>y</w:t>
      </w:r>
    </w:p>
    <w:p w:rsidR="005C0A2B" w:rsidRDefault="005C0A2B">
      <w:pPr>
        <w:spacing w:before="10" w:line="140" w:lineRule="exact"/>
        <w:rPr>
          <w:sz w:val="14"/>
          <w:szCs w:val="14"/>
        </w:rPr>
      </w:pPr>
    </w:p>
    <w:p w:rsidR="005C0A2B" w:rsidRDefault="00F47275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Trai</w:t>
      </w: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g</w:t>
      </w:r>
    </w:p>
    <w:p w:rsidR="005C0A2B" w:rsidRDefault="00F47275" w:rsidP="0006577C">
      <w:pPr>
        <w:tabs>
          <w:tab w:val="left" w:pos="1520"/>
        </w:tabs>
        <w:spacing w:before="1"/>
        <w:ind w:left="1160" w:right="17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m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w te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m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&amp;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ogies,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arJ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em</w:t>
      </w:r>
      <w:r w:rsidR="0006577C">
        <w:rPr>
          <w:rFonts w:ascii="Calibri" w:eastAsia="Calibri" w:hAnsi="Calibri" w:cs="Calibri"/>
          <w:sz w:val="24"/>
          <w:szCs w:val="24"/>
        </w:rPr>
        <w:t>.</w:t>
      </w:r>
    </w:p>
    <w:p w:rsidR="005C0A2B" w:rsidRDefault="005C0A2B">
      <w:pPr>
        <w:spacing w:before="7" w:line="140" w:lineRule="exact"/>
        <w:rPr>
          <w:sz w:val="14"/>
          <w:szCs w:val="14"/>
        </w:rPr>
      </w:pPr>
    </w:p>
    <w:p w:rsidR="005C0A2B" w:rsidRDefault="00F47275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pacing w:val="-1"/>
          <w:sz w:val="28"/>
          <w:szCs w:val="28"/>
          <w:u w:val="thick" w:color="000000"/>
        </w:rPr>
        <w:t>Mee</w:t>
      </w:r>
      <w:r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i/>
          <w:spacing w:val="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i/>
          <w:sz w:val="28"/>
          <w:szCs w:val="28"/>
          <w:u w:val="thick" w:color="000000"/>
        </w:rPr>
        <w:t>gs</w:t>
      </w:r>
    </w:p>
    <w:p w:rsidR="005C0A2B" w:rsidRDefault="00F47275">
      <w:pPr>
        <w:spacing w:line="260" w:lineRule="exact"/>
        <w:ind w:left="116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5C0A2B" w:rsidRDefault="005C0A2B">
      <w:pPr>
        <w:spacing w:before="10" w:line="140" w:lineRule="exact"/>
        <w:rPr>
          <w:sz w:val="14"/>
          <w:szCs w:val="14"/>
        </w:rPr>
      </w:pPr>
    </w:p>
    <w:p w:rsidR="00090403" w:rsidRDefault="00090403">
      <w:pPr>
        <w:spacing w:before="10" w:line="140" w:lineRule="exact"/>
        <w:rPr>
          <w:sz w:val="14"/>
          <w:szCs w:val="14"/>
        </w:rPr>
      </w:pPr>
    </w:p>
    <w:p w:rsidR="005C0A2B" w:rsidRDefault="00D866D3">
      <w:pPr>
        <w:ind w:left="81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FC0"/>
          <w:spacing w:val="-2"/>
          <w:sz w:val="28"/>
          <w:szCs w:val="28"/>
        </w:rPr>
        <w:t>Academic Qualification</w:t>
      </w:r>
      <w:r w:rsidR="00F47275">
        <w:rPr>
          <w:rFonts w:ascii="Calibri" w:eastAsia="Calibri" w:hAnsi="Calibri" w:cs="Calibri"/>
          <w:b/>
          <w:color w:val="006FC0"/>
          <w:sz w:val="28"/>
          <w:szCs w:val="28"/>
        </w:rPr>
        <w:t>:</w:t>
      </w:r>
    </w:p>
    <w:p w:rsidR="005C0A2B" w:rsidRPr="001E08EE" w:rsidRDefault="00F47275" w:rsidP="001E08EE">
      <w:pPr>
        <w:pStyle w:val="ListParagraph"/>
        <w:numPr>
          <w:ilvl w:val="0"/>
          <w:numId w:val="19"/>
        </w:numPr>
        <w:tabs>
          <w:tab w:val="left" w:pos="1520"/>
        </w:tabs>
        <w:spacing w:before="6" w:line="260" w:lineRule="exact"/>
        <w:ind w:right="165"/>
        <w:rPr>
          <w:rFonts w:ascii="Calibri" w:eastAsia="Calibri" w:hAnsi="Calibri" w:cs="Calibri"/>
          <w:b/>
          <w:spacing w:val="1"/>
          <w:sz w:val="22"/>
          <w:szCs w:val="22"/>
        </w:rPr>
      </w:pP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 w:rsidRPr="001E08EE">
        <w:rPr>
          <w:rFonts w:ascii="Calibri" w:eastAsia="Calibri" w:hAnsi="Calibri" w:cs="Calibri"/>
          <w:b/>
          <w:sz w:val="22"/>
          <w:szCs w:val="22"/>
        </w:rPr>
        <w:t xml:space="preserve">f 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hno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y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(C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 w:rsidRPr="001E08EE">
        <w:rPr>
          <w:rFonts w:ascii="Calibri" w:eastAsia="Calibri" w:hAnsi="Calibri" w:cs="Calibri"/>
          <w:b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3"/>
          <w:sz w:val="22"/>
          <w:szCs w:val="22"/>
        </w:rPr>
        <w:t>)</w:t>
      </w:r>
      <w:r w:rsidRPr="001E08EE">
        <w:rPr>
          <w:rFonts w:ascii="Calibri" w:eastAsia="Calibri" w:hAnsi="Calibri" w:cs="Calibri"/>
          <w:sz w:val="22"/>
          <w:szCs w:val="22"/>
        </w:rPr>
        <w:t>, f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m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1E08EE">
        <w:rPr>
          <w:rFonts w:ascii="Calibri" w:eastAsia="Calibri" w:hAnsi="Calibri" w:cs="Calibri"/>
          <w:sz w:val="22"/>
          <w:szCs w:val="22"/>
        </w:rPr>
        <w:t>ra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1E08EE">
        <w:rPr>
          <w:rFonts w:ascii="Calibri" w:eastAsia="Calibri" w:hAnsi="Calibri" w:cs="Calibri"/>
          <w:sz w:val="22"/>
          <w:szCs w:val="22"/>
        </w:rPr>
        <w:t>er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S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ing</w:t>
      </w:r>
      <w:r w:rsidRPr="001E08EE">
        <w:rPr>
          <w:rFonts w:ascii="Calibri" w:eastAsia="Calibri" w:hAnsi="Calibri" w:cs="Calibri"/>
          <w:sz w:val="22"/>
          <w:szCs w:val="22"/>
        </w:rPr>
        <w:t>h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I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1E08EE">
        <w:rPr>
          <w:rFonts w:ascii="Calibri" w:eastAsia="Calibri" w:hAnsi="Calibri" w:cs="Calibri"/>
          <w:sz w:val="22"/>
          <w:szCs w:val="22"/>
        </w:rPr>
        <w:t>titute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f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T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1E08EE">
        <w:rPr>
          <w:rFonts w:ascii="Calibri" w:eastAsia="Calibri" w:hAnsi="Calibri" w:cs="Calibri"/>
          <w:sz w:val="22"/>
          <w:szCs w:val="22"/>
        </w:rPr>
        <w:t>ch</w:t>
      </w:r>
      <w:r w:rsidRPr="001E08EE">
        <w:rPr>
          <w:rFonts w:ascii="Calibri" w:eastAsia="Calibri" w:hAnsi="Calibri" w:cs="Calibri"/>
          <w:spacing w:val="-4"/>
          <w:sz w:val="22"/>
          <w:szCs w:val="22"/>
        </w:rPr>
        <w:t>n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l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g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1E08EE">
        <w:rPr>
          <w:rFonts w:ascii="Calibri" w:eastAsia="Calibri" w:hAnsi="Calibri" w:cs="Calibri"/>
          <w:sz w:val="22"/>
          <w:szCs w:val="22"/>
        </w:rPr>
        <w:t>,</w:t>
      </w:r>
      <w:r w:rsidRPr="001E08EE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Kan</w:t>
      </w:r>
      <w:r w:rsidRPr="001E08EE">
        <w:rPr>
          <w:rFonts w:ascii="Calibri" w:eastAsia="Calibri" w:hAnsi="Calibri" w:cs="Calibri"/>
          <w:spacing w:val="-4"/>
          <w:sz w:val="22"/>
          <w:szCs w:val="22"/>
        </w:rPr>
        <w:t>p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1E08EE">
        <w:rPr>
          <w:rFonts w:ascii="Calibri" w:eastAsia="Calibri" w:hAnsi="Calibri" w:cs="Calibri"/>
          <w:sz w:val="22"/>
          <w:szCs w:val="22"/>
        </w:rPr>
        <w:t>r</w:t>
      </w:r>
    </w:p>
    <w:p w:rsidR="001E08EE" w:rsidRDefault="00F47275" w:rsidP="001E08EE">
      <w:pPr>
        <w:pStyle w:val="ListParagraph"/>
        <w:numPr>
          <w:ilvl w:val="0"/>
          <w:numId w:val="19"/>
        </w:numPr>
        <w:tabs>
          <w:tab w:val="left" w:pos="1520"/>
        </w:tabs>
        <w:spacing w:before="6"/>
        <w:ind w:right="165"/>
        <w:rPr>
          <w:rFonts w:ascii="Calibri" w:eastAsia="Calibri" w:hAnsi="Calibri" w:cs="Calibri"/>
          <w:sz w:val="22"/>
          <w:szCs w:val="22"/>
        </w:rPr>
      </w:pP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In</w:t>
      </w:r>
      <w:r w:rsidRPr="001E08EE">
        <w:rPr>
          <w:rFonts w:ascii="Calibri" w:eastAsia="Calibri" w:hAnsi="Calibri" w:cs="Calibri"/>
          <w:b/>
          <w:sz w:val="22"/>
          <w:szCs w:val="22"/>
        </w:rPr>
        <w:t>ter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me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ia</w:t>
      </w:r>
      <w:r w:rsidRPr="001E08EE">
        <w:rPr>
          <w:rFonts w:ascii="Calibri" w:eastAsia="Calibri" w:hAnsi="Calibri" w:cs="Calibri"/>
          <w:b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 ed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u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ca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ion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>(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Sc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ie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nc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S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ream)</w:t>
      </w:r>
      <w:r w:rsidRPr="001E08EE">
        <w:rPr>
          <w:rFonts w:ascii="Calibri" w:eastAsia="Calibri" w:hAnsi="Calibri" w:cs="Calibri"/>
          <w:b/>
          <w:spacing w:val="2"/>
          <w:sz w:val="22"/>
          <w:szCs w:val="22"/>
        </w:rPr>
        <w:t xml:space="preserve">, 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ro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m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en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tr</w:t>
      </w:r>
      <w:r w:rsidRPr="001E08EE">
        <w:rPr>
          <w:rFonts w:ascii="Calibri" w:eastAsia="Calibri" w:hAnsi="Calibri" w:cs="Calibri"/>
          <w:sz w:val="22"/>
          <w:szCs w:val="22"/>
        </w:rPr>
        <w:t>al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 Hind</w:t>
      </w:r>
      <w:r w:rsidRPr="001E08EE">
        <w:rPr>
          <w:rFonts w:ascii="Calibri" w:eastAsia="Calibri" w:hAnsi="Calibri" w:cs="Calibri"/>
          <w:sz w:val="22"/>
          <w:szCs w:val="22"/>
        </w:rPr>
        <w:t>u S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hoo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l </w:t>
      </w:r>
      <w:r w:rsidRPr="001E08EE">
        <w:rPr>
          <w:rFonts w:ascii="Calibri" w:eastAsia="Calibri" w:hAnsi="Calibri" w:cs="Calibri"/>
          <w:sz w:val="22"/>
          <w:szCs w:val="22"/>
        </w:rPr>
        <w:t>(C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BS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Bo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rd</w:t>
      </w:r>
      <w:r w:rsidRPr="001E08EE">
        <w:rPr>
          <w:rFonts w:ascii="Calibri" w:eastAsia="Calibri" w:hAnsi="Calibri" w:cs="Calibri"/>
          <w:sz w:val="22"/>
          <w:szCs w:val="22"/>
        </w:rPr>
        <w:t xml:space="preserve">),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Go</w:t>
      </w:r>
      <w:r w:rsidRPr="001E08EE">
        <w:rPr>
          <w:rFonts w:ascii="Calibri" w:eastAsia="Calibri" w:hAnsi="Calibri" w:cs="Calibri"/>
          <w:sz w:val="22"/>
          <w:szCs w:val="22"/>
        </w:rPr>
        <w:t>ra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khpu</w:t>
      </w:r>
      <w:r w:rsidRPr="001E08EE">
        <w:rPr>
          <w:rFonts w:ascii="Calibri" w:eastAsia="Calibri" w:hAnsi="Calibri" w:cs="Calibri"/>
          <w:sz w:val="22"/>
          <w:szCs w:val="22"/>
        </w:rPr>
        <w:t>r</w:t>
      </w:r>
    </w:p>
    <w:p w:rsidR="005C0A2B" w:rsidRDefault="00F47275" w:rsidP="001E08EE">
      <w:pPr>
        <w:pStyle w:val="ListParagraph"/>
        <w:numPr>
          <w:ilvl w:val="0"/>
          <w:numId w:val="19"/>
        </w:numPr>
        <w:tabs>
          <w:tab w:val="left" w:pos="1520"/>
        </w:tabs>
        <w:spacing w:before="6"/>
        <w:ind w:right="165"/>
        <w:rPr>
          <w:rFonts w:ascii="Calibri" w:eastAsia="Calibri" w:hAnsi="Calibri" w:cs="Calibri"/>
          <w:sz w:val="22"/>
          <w:szCs w:val="22"/>
        </w:rPr>
      </w:pPr>
      <w:r w:rsidRPr="001E08EE">
        <w:rPr>
          <w:rFonts w:ascii="Calibri" w:eastAsia="Calibri" w:hAnsi="Calibri" w:cs="Calibri"/>
          <w:b/>
          <w:sz w:val="22"/>
          <w:szCs w:val="22"/>
        </w:rPr>
        <w:t>H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ig</w:t>
      </w:r>
      <w:r w:rsidRPr="001E08EE">
        <w:rPr>
          <w:rFonts w:ascii="Calibri" w:eastAsia="Calibri" w:hAnsi="Calibri" w:cs="Calibri"/>
          <w:b/>
          <w:sz w:val="22"/>
          <w:szCs w:val="22"/>
        </w:rPr>
        <w:t>h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hoo</w:t>
      </w:r>
      <w:r w:rsidRPr="001E08EE">
        <w:rPr>
          <w:rFonts w:ascii="Calibri" w:eastAsia="Calibri" w:hAnsi="Calibri" w:cs="Calibri"/>
          <w:b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du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1E08EE">
        <w:rPr>
          <w:rFonts w:ascii="Calibri" w:eastAsia="Calibri" w:hAnsi="Calibri" w:cs="Calibri"/>
          <w:sz w:val="22"/>
          <w:szCs w:val="22"/>
        </w:rPr>
        <w:t>, f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m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 xml:space="preserve">St. 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J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sep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1E08EE">
        <w:rPr>
          <w:rFonts w:ascii="Calibri" w:eastAsia="Calibri" w:hAnsi="Calibri" w:cs="Calibri"/>
          <w:sz w:val="22"/>
          <w:szCs w:val="22"/>
        </w:rPr>
        <w:t>’s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I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sz w:val="22"/>
          <w:szCs w:val="22"/>
        </w:rPr>
        <w:t>t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1E08EE">
        <w:rPr>
          <w:rFonts w:ascii="Calibri" w:eastAsia="Calibri" w:hAnsi="Calibri" w:cs="Calibri"/>
          <w:sz w:val="22"/>
          <w:szCs w:val="22"/>
        </w:rPr>
        <w:t>r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lle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g</w:t>
      </w:r>
      <w:r w:rsidRPr="001E08EE">
        <w:rPr>
          <w:rFonts w:ascii="Calibri" w:eastAsia="Calibri" w:hAnsi="Calibri" w:cs="Calibri"/>
          <w:sz w:val="22"/>
          <w:szCs w:val="22"/>
        </w:rPr>
        <w:t>e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1E08EE">
        <w:rPr>
          <w:rFonts w:ascii="Calibri" w:eastAsia="Calibri" w:hAnsi="Calibri" w:cs="Calibri"/>
          <w:sz w:val="22"/>
          <w:szCs w:val="22"/>
        </w:rPr>
        <w:t>IC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1E08EE">
        <w:rPr>
          <w:rFonts w:ascii="Calibri" w:eastAsia="Calibri" w:hAnsi="Calibri" w:cs="Calibri"/>
          <w:sz w:val="22"/>
          <w:szCs w:val="22"/>
        </w:rPr>
        <w:t>E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B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ar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1E08EE">
        <w:rPr>
          <w:rFonts w:ascii="Calibri" w:eastAsia="Calibri" w:hAnsi="Calibri" w:cs="Calibri"/>
          <w:sz w:val="22"/>
          <w:szCs w:val="22"/>
        </w:rPr>
        <w:t>),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G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r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1E08EE">
        <w:rPr>
          <w:rFonts w:ascii="Calibri" w:eastAsia="Calibri" w:hAnsi="Calibri" w:cs="Calibri"/>
          <w:sz w:val="22"/>
          <w:szCs w:val="22"/>
        </w:rPr>
        <w:t>kh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pu</w:t>
      </w:r>
      <w:r w:rsidRPr="001E08EE">
        <w:rPr>
          <w:rFonts w:ascii="Calibri" w:eastAsia="Calibri" w:hAnsi="Calibri" w:cs="Calibri"/>
          <w:sz w:val="22"/>
          <w:szCs w:val="22"/>
        </w:rPr>
        <w:t>r</w:t>
      </w:r>
    </w:p>
    <w:p w:rsidR="007A2552" w:rsidRPr="001E08EE" w:rsidRDefault="007A2552" w:rsidP="007A2552">
      <w:pPr>
        <w:pStyle w:val="ListParagraph"/>
        <w:tabs>
          <w:tab w:val="left" w:pos="1520"/>
        </w:tabs>
        <w:spacing w:before="6"/>
        <w:ind w:left="1180" w:right="165"/>
        <w:rPr>
          <w:rFonts w:ascii="Calibri" w:eastAsia="Calibri" w:hAnsi="Calibri" w:cs="Calibri"/>
          <w:sz w:val="22"/>
          <w:szCs w:val="22"/>
        </w:rPr>
      </w:pPr>
    </w:p>
    <w:p w:rsidR="001E08EE" w:rsidRDefault="001E08EE" w:rsidP="001E08EE">
      <w:pPr>
        <w:ind w:left="858"/>
        <w:rPr>
          <w:sz w:val="14"/>
          <w:szCs w:val="14"/>
        </w:rPr>
      </w:pPr>
    </w:p>
    <w:p w:rsidR="001E08EE" w:rsidRDefault="00F47275" w:rsidP="001E08EE">
      <w:pPr>
        <w:ind w:left="85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FC0"/>
          <w:sz w:val="28"/>
          <w:szCs w:val="28"/>
        </w:rPr>
        <w:t>A</w:t>
      </w:r>
      <w:r w:rsidR="00D866D3">
        <w:rPr>
          <w:rFonts w:ascii="Calibri" w:eastAsia="Calibri" w:hAnsi="Calibri" w:cs="Calibri"/>
          <w:b/>
          <w:color w:val="006FC0"/>
          <w:sz w:val="28"/>
          <w:szCs w:val="28"/>
        </w:rPr>
        <w:t>chievements &amp; Additional Information:</w:t>
      </w:r>
    </w:p>
    <w:p w:rsidR="00090403" w:rsidRPr="00D866D3" w:rsidRDefault="00090403" w:rsidP="00D866D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Acquired</w:t>
      </w:r>
      <w:r w:rsidRPr="00090403">
        <w:rPr>
          <w:rFonts w:ascii="Calibri" w:eastAsia="Calibri" w:hAnsi="Calibri" w:cs="Calibri"/>
          <w:b/>
          <w:spacing w:val="1"/>
          <w:sz w:val="22"/>
          <w:szCs w:val="22"/>
        </w:rPr>
        <w:t xml:space="preserve"> Microsoft Certification - </w:t>
      </w:r>
      <w:r w:rsidRPr="00090403">
        <w:rPr>
          <w:rFonts w:eastAsia="Calibri"/>
          <w:b/>
          <w:lang w:val="en-IN"/>
        </w:rPr>
        <w:t>Developing SQL Databases (70-762)</w:t>
      </w:r>
    </w:p>
    <w:p w:rsidR="00D866D3" w:rsidRPr="00D866D3" w:rsidRDefault="00D866D3" w:rsidP="00D866D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Trained in C language by </w:t>
      </w:r>
      <w:r w:rsidRPr="00D866D3">
        <w:rPr>
          <w:rFonts w:ascii="Calibri" w:eastAsia="Calibri" w:hAnsi="Calibri" w:cs="Calibri"/>
          <w:spacing w:val="1"/>
          <w:sz w:val="22"/>
          <w:szCs w:val="22"/>
        </w:rPr>
        <w:t>National Institute of Electronics and Information Technology</w:t>
      </w:r>
    </w:p>
    <w:p w:rsidR="001E08EE" w:rsidRPr="00D866D3" w:rsidRDefault="00F47275" w:rsidP="0009040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8"/>
          <w:szCs w:val="28"/>
        </w:rPr>
      </w:pPr>
      <w:r w:rsidRPr="001E08EE">
        <w:rPr>
          <w:rFonts w:ascii="Calibri" w:eastAsia="Calibri" w:hAnsi="Calibri" w:cs="Calibri"/>
          <w:b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pacing w:val="2"/>
          <w:sz w:val="22"/>
          <w:szCs w:val="22"/>
        </w:rPr>
        <w:t>w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 w:rsidRPr="001E08EE">
        <w:rPr>
          <w:rFonts w:ascii="Calibri" w:eastAsia="Calibri" w:hAnsi="Calibri" w:cs="Calibri"/>
          <w:b/>
          <w:sz w:val="22"/>
          <w:szCs w:val="22"/>
        </w:rPr>
        <w:t>d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 w:rsidRPr="001E08EE">
        <w:rPr>
          <w:rFonts w:ascii="Calibri" w:eastAsia="Calibri" w:hAnsi="Calibri" w:cs="Calibri"/>
          <w:b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b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z w:val="22"/>
          <w:szCs w:val="22"/>
        </w:rPr>
        <w:t>st</w:t>
      </w:r>
      <w:r w:rsidRPr="001E08EE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p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z w:val="22"/>
          <w:szCs w:val="22"/>
        </w:rPr>
        <w:t>f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in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1E08EE">
        <w:rPr>
          <w:rFonts w:ascii="Calibri" w:eastAsia="Calibri" w:hAnsi="Calibri" w:cs="Calibri"/>
          <w:sz w:val="22"/>
          <w:szCs w:val="22"/>
        </w:rPr>
        <w:t>y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fir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1E08EE">
        <w:rPr>
          <w:rFonts w:ascii="Calibri" w:eastAsia="Calibri" w:hAnsi="Calibri" w:cs="Calibri"/>
          <w:sz w:val="22"/>
          <w:szCs w:val="22"/>
        </w:rPr>
        <w:t>t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qu</w:t>
      </w:r>
      <w:r w:rsidRPr="001E08EE">
        <w:rPr>
          <w:rFonts w:ascii="Calibri" w:eastAsia="Calibri" w:hAnsi="Calibri" w:cs="Calibri"/>
          <w:sz w:val="22"/>
          <w:szCs w:val="22"/>
        </w:rPr>
        <w:t>arter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f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wo</w:t>
      </w:r>
      <w:r w:rsidRPr="001E08EE">
        <w:rPr>
          <w:rFonts w:ascii="Calibri" w:eastAsia="Calibri" w:hAnsi="Calibri" w:cs="Calibri"/>
          <w:sz w:val="22"/>
          <w:szCs w:val="22"/>
        </w:rPr>
        <w:t>rk after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j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i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sz w:val="22"/>
          <w:szCs w:val="22"/>
        </w:rPr>
        <w:t>i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sz w:val="22"/>
          <w:szCs w:val="22"/>
        </w:rPr>
        <w:t>g</w:t>
      </w:r>
    </w:p>
    <w:p w:rsidR="00D866D3" w:rsidRPr="001E08EE" w:rsidRDefault="00D866D3" w:rsidP="00090403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8"/>
          <w:szCs w:val="28"/>
        </w:rPr>
      </w:pP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z w:val="22"/>
          <w:szCs w:val="22"/>
        </w:rPr>
        <w:t>mf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ab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Pr="001E08EE">
        <w:rPr>
          <w:rFonts w:ascii="Calibri" w:eastAsia="Calibri" w:hAnsi="Calibri" w:cs="Calibri"/>
          <w:b/>
          <w:sz w:val="22"/>
          <w:szCs w:val="22"/>
        </w:rPr>
        <w:t>th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f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z w:val="22"/>
          <w:szCs w:val="22"/>
        </w:rPr>
        <w:t>xi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z w:val="22"/>
          <w:szCs w:val="22"/>
        </w:rPr>
        <w:t xml:space="preserve">k 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hou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 w:rsidRPr="001E08EE">
        <w:rPr>
          <w:rFonts w:ascii="Calibri" w:eastAsia="Calibri" w:hAnsi="Calibri" w:cs="Calibri"/>
          <w:sz w:val="22"/>
          <w:szCs w:val="22"/>
        </w:rPr>
        <w:t>,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Pr="001E08EE">
        <w:rPr>
          <w:rFonts w:ascii="Calibri" w:eastAsia="Calibri" w:hAnsi="Calibri" w:cs="Calibri"/>
          <w:sz w:val="22"/>
          <w:szCs w:val="22"/>
        </w:rPr>
        <w:t>o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facili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1E08EE">
        <w:rPr>
          <w:rFonts w:ascii="Calibri" w:eastAsia="Calibri" w:hAnsi="Calibri" w:cs="Calibri"/>
          <w:sz w:val="22"/>
          <w:szCs w:val="22"/>
        </w:rPr>
        <w:t>ate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i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1E08EE">
        <w:rPr>
          <w:rFonts w:ascii="Calibri" w:eastAsia="Calibri" w:hAnsi="Calibri" w:cs="Calibri"/>
          <w:sz w:val="22"/>
          <w:szCs w:val="22"/>
        </w:rPr>
        <w:t>ern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1E08EE">
        <w:rPr>
          <w:rFonts w:ascii="Calibri" w:eastAsia="Calibri" w:hAnsi="Calibri" w:cs="Calibri"/>
          <w:sz w:val="22"/>
          <w:szCs w:val="22"/>
        </w:rPr>
        <w:t>ti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sz w:val="22"/>
          <w:szCs w:val="22"/>
        </w:rPr>
        <w:t>al</w:t>
      </w:r>
      <w:r w:rsidRPr="001E08E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sz w:val="22"/>
          <w:szCs w:val="22"/>
        </w:rPr>
        <w:t>c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lla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rat</w:t>
      </w:r>
      <w:r w:rsidRPr="001E08EE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1E08E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1E08EE">
        <w:rPr>
          <w:rFonts w:ascii="Calibri" w:eastAsia="Calibri" w:hAnsi="Calibri" w:cs="Calibri"/>
          <w:sz w:val="22"/>
          <w:szCs w:val="22"/>
        </w:rPr>
        <w:t>n</w:t>
      </w:r>
    </w:p>
    <w:p w:rsidR="005C0A2B" w:rsidRPr="001E08EE" w:rsidRDefault="00F47275" w:rsidP="001E08EE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8"/>
          <w:szCs w:val="28"/>
        </w:rPr>
      </w:pPr>
      <w:r w:rsidRPr="001E08EE">
        <w:rPr>
          <w:rFonts w:ascii="Calibri" w:eastAsia="Calibri" w:hAnsi="Calibri" w:cs="Calibri"/>
          <w:b/>
          <w:sz w:val="22"/>
          <w:szCs w:val="22"/>
        </w:rPr>
        <w:t>Fr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 w:rsidRPr="001E08EE">
        <w:rPr>
          <w:rFonts w:ascii="Calibri" w:eastAsia="Calibri" w:hAnsi="Calibri" w:cs="Calibri"/>
          <w:b/>
          <w:sz w:val="22"/>
          <w:szCs w:val="22"/>
        </w:rPr>
        <w:t>t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1E08EE">
        <w:rPr>
          <w:rFonts w:ascii="Calibri" w:eastAsia="Calibri" w:hAnsi="Calibri" w:cs="Calibri"/>
          <w:b/>
          <w:sz w:val="22"/>
          <w:szCs w:val="22"/>
        </w:rPr>
        <w:t>d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pacing w:val="2"/>
          <w:sz w:val="22"/>
          <w:szCs w:val="22"/>
        </w:rPr>
        <w:t>w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z w:val="22"/>
          <w:szCs w:val="22"/>
        </w:rPr>
        <w:t>k</w:t>
      </w:r>
      <w:r w:rsidRPr="001E08EE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h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z w:val="22"/>
          <w:szCs w:val="22"/>
        </w:rPr>
        <w:t>s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ay</w:t>
      </w:r>
      <w:r w:rsidRPr="001E08EE">
        <w:rPr>
          <w:rFonts w:ascii="Calibri" w:eastAsia="Calibri" w:hAnsi="Calibri" w:cs="Calibri"/>
          <w:b/>
          <w:sz w:val="22"/>
          <w:szCs w:val="22"/>
        </w:rPr>
        <w:t>s</w:t>
      </w:r>
      <w:r w:rsidRPr="001E08EE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b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 w:rsidRPr="001E08EE">
        <w:rPr>
          <w:rFonts w:ascii="Calibri" w:eastAsia="Calibri" w:hAnsi="Calibri" w:cs="Calibri"/>
          <w:b/>
          <w:sz w:val="22"/>
          <w:szCs w:val="22"/>
        </w:rPr>
        <w:t>n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1E08EE">
        <w:rPr>
          <w:rFonts w:ascii="Calibri" w:eastAsia="Calibri" w:hAnsi="Calibri" w:cs="Calibri"/>
          <w:b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pp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1E08EE"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 w:rsidRPr="001E08EE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1E08EE">
        <w:rPr>
          <w:rFonts w:ascii="Calibri" w:eastAsia="Calibri" w:hAnsi="Calibri" w:cs="Calibri"/>
          <w:b/>
          <w:sz w:val="22"/>
          <w:szCs w:val="22"/>
        </w:rPr>
        <w:t>ted</w:t>
      </w:r>
    </w:p>
    <w:p w:rsidR="005C0A2B" w:rsidRDefault="005C0A2B">
      <w:pPr>
        <w:spacing w:before="4" w:line="120" w:lineRule="exact"/>
        <w:rPr>
          <w:sz w:val="13"/>
          <w:szCs w:val="13"/>
        </w:rPr>
      </w:pPr>
    </w:p>
    <w:p w:rsidR="005C0A2B" w:rsidRDefault="005C0A2B">
      <w:pPr>
        <w:spacing w:line="200" w:lineRule="exact"/>
      </w:pPr>
    </w:p>
    <w:p w:rsidR="005C0A2B" w:rsidRDefault="005C0A2B">
      <w:pPr>
        <w:spacing w:line="200" w:lineRule="exact"/>
      </w:pPr>
    </w:p>
    <w:p w:rsidR="005C0A2B" w:rsidRDefault="005C0A2B">
      <w:pPr>
        <w:spacing w:before="2"/>
        <w:ind w:left="6946" w:right="116" w:firstLine="312"/>
        <w:jc w:val="right"/>
        <w:rPr>
          <w:rFonts w:ascii="Calibri" w:eastAsia="Calibri" w:hAnsi="Calibri" w:cs="Calibri"/>
          <w:sz w:val="22"/>
          <w:szCs w:val="22"/>
        </w:rPr>
      </w:pPr>
    </w:p>
    <w:sectPr w:rsidR="005C0A2B" w:rsidSect="005C0A2B">
      <w:pgSz w:w="12240" w:h="15840"/>
      <w:pgMar w:top="1380" w:right="13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801"/>
    <w:multiLevelType w:val="hybridMultilevel"/>
    <w:tmpl w:val="BF84ACCE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47CB9"/>
    <w:multiLevelType w:val="hybridMultilevel"/>
    <w:tmpl w:val="16AE58D0"/>
    <w:lvl w:ilvl="0" w:tplc="7FF677C6">
      <w:numFmt w:val="bullet"/>
      <w:lvlText w:val="•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">
    <w:nsid w:val="091D4CDA"/>
    <w:multiLevelType w:val="hybridMultilevel"/>
    <w:tmpl w:val="39B67EDE"/>
    <w:lvl w:ilvl="0" w:tplc="7FF677C6">
      <w:numFmt w:val="bullet"/>
      <w:lvlText w:val="•"/>
      <w:lvlJc w:val="left"/>
      <w:pPr>
        <w:ind w:left="203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">
    <w:nsid w:val="0F282013"/>
    <w:multiLevelType w:val="hybridMultilevel"/>
    <w:tmpl w:val="57420802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D41AE"/>
    <w:multiLevelType w:val="hybridMultilevel"/>
    <w:tmpl w:val="02444B62"/>
    <w:lvl w:ilvl="0" w:tplc="7FF677C6">
      <w:numFmt w:val="bullet"/>
      <w:lvlText w:val="•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5">
    <w:nsid w:val="1D2B4091"/>
    <w:multiLevelType w:val="hybridMultilevel"/>
    <w:tmpl w:val="5ACEE830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21CE19B2"/>
    <w:multiLevelType w:val="hybridMultilevel"/>
    <w:tmpl w:val="D1A67476"/>
    <w:lvl w:ilvl="0" w:tplc="7FF677C6">
      <w:numFmt w:val="bullet"/>
      <w:lvlText w:val="•"/>
      <w:lvlJc w:val="left"/>
      <w:pPr>
        <w:ind w:left="2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7">
    <w:nsid w:val="24FD26DB"/>
    <w:multiLevelType w:val="hybridMultilevel"/>
    <w:tmpl w:val="AFAE2D1C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23606"/>
    <w:multiLevelType w:val="hybridMultilevel"/>
    <w:tmpl w:val="A3EE7990"/>
    <w:lvl w:ilvl="0" w:tplc="7FF677C6">
      <w:numFmt w:val="bullet"/>
      <w:lvlText w:val="•"/>
      <w:lvlJc w:val="left"/>
      <w:pPr>
        <w:ind w:left="203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9">
    <w:nsid w:val="28546060"/>
    <w:multiLevelType w:val="hybridMultilevel"/>
    <w:tmpl w:val="16783DF4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>
    <w:nsid w:val="380309BD"/>
    <w:multiLevelType w:val="hybridMultilevel"/>
    <w:tmpl w:val="97A40D3A"/>
    <w:lvl w:ilvl="0" w:tplc="7FF677C6">
      <w:numFmt w:val="bullet"/>
      <w:lvlText w:val="•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1">
    <w:nsid w:val="384C721F"/>
    <w:multiLevelType w:val="hybridMultilevel"/>
    <w:tmpl w:val="CBD2DB6C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266CD"/>
    <w:multiLevelType w:val="hybridMultilevel"/>
    <w:tmpl w:val="165AE706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079C"/>
    <w:multiLevelType w:val="multilevel"/>
    <w:tmpl w:val="FE1C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31F4608"/>
    <w:multiLevelType w:val="hybridMultilevel"/>
    <w:tmpl w:val="ADD676D4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A66FC"/>
    <w:multiLevelType w:val="hybridMultilevel"/>
    <w:tmpl w:val="5E5E989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>
    <w:nsid w:val="670D32AC"/>
    <w:multiLevelType w:val="hybridMultilevel"/>
    <w:tmpl w:val="399C8F88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6474B0"/>
    <w:multiLevelType w:val="hybridMultilevel"/>
    <w:tmpl w:val="A29A863A"/>
    <w:lvl w:ilvl="0" w:tplc="7FF677C6">
      <w:numFmt w:val="bullet"/>
      <w:lvlText w:val="•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8">
    <w:nsid w:val="73671482"/>
    <w:multiLevelType w:val="hybridMultilevel"/>
    <w:tmpl w:val="E9EA4C74"/>
    <w:lvl w:ilvl="0" w:tplc="7FF677C6">
      <w:numFmt w:val="bullet"/>
      <w:lvlText w:val="•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7"/>
  </w:num>
  <w:num w:numId="8">
    <w:abstractNumId w:val="10"/>
  </w:num>
  <w:num w:numId="9">
    <w:abstractNumId w:val="14"/>
  </w:num>
  <w:num w:numId="10">
    <w:abstractNumId w:val="1"/>
  </w:num>
  <w:num w:numId="11">
    <w:abstractNumId w:val="12"/>
  </w:num>
  <w:num w:numId="12">
    <w:abstractNumId w:val="16"/>
  </w:num>
  <w:num w:numId="13">
    <w:abstractNumId w:val="11"/>
  </w:num>
  <w:num w:numId="14">
    <w:abstractNumId w:val="4"/>
  </w:num>
  <w:num w:numId="15">
    <w:abstractNumId w:val="8"/>
  </w:num>
  <w:num w:numId="16">
    <w:abstractNumId w:val="2"/>
  </w:num>
  <w:num w:numId="17">
    <w:abstractNumId w:val="0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0A2B"/>
    <w:rsid w:val="00003147"/>
    <w:rsid w:val="0006577C"/>
    <w:rsid w:val="00090403"/>
    <w:rsid w:val="001E08EE"/>
    <w:rsid w:val="005C0A2B"/>
    <w:rsid w:val="005F3A0C"/>
    <w:rsid w:val="0066305F"/>
    <w:rsid w:val="007A2552"/>
    <w:rsid w:val="00981744"/>
    <w:rsid w:val="00D866D3"/>
    <w:rsid w:val="00F4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47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abh25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2017-03-03T15:13:00Z</dcterms:created>
  <dcterms:modified xsi:type="dcterms:W3CDTF">2017-03-03T15:13:00Z</dcterms:modified>
</cp:coreProperties>
</file>